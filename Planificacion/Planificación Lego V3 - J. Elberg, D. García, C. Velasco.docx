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6C55" w:rsidRPr="000D1731" w:rsidRDefault="00F428C6">
      <w:pPr>
        <w:jc w:val="center"/>
        <w:rPr>
          <w:rFonts w:ascii="Arial" w:hAnsi="Arial" w:cs="Arial"/>
        </w:rPr>
      </w:pPr>
      <w:r w:rsidRPr="000D1731">
        <w:rPr>
          <w:rFonts w:ascii="Arial" w:eastAsia="Arial" w:hAnsi="Arial" w:cs="Arial"/>
        </w:rPr>
        <w:t>Universidad Católica Andrés Bello</w:t>
      </w:r>
    </w:p>
    <w:p w:rsidR="00C86C55" w:rsidRPr="000D1731" w:rsidRDefault="00F428C6">
      <w:pPr>
        <w:jc w:val="center"/>
        <w:rPr>
          <w:rFonts w:ascii="Arial" w:hAnsi="Arial" w:cs="Arial"/>
        </w:rPr>
      </w:pPr>
      <w:r w:rsidRPr="000D1731">
        <w:rPr>
          <w:rFonts w:ascii="Arial" w:eastAsia="Arial" w:hAnsi="Arial" w:cs="Arial"/>
        </w:rPr>
        <w:t>Facultad de ingeniería</w:t>
      </w:r>
    </w:p>
    <w:p w:rsidR="00C86C55" w:rsidRPr="000D1731" w:rsidRDefault="00F428C6">
      <w:pPr>
        <w:jc w:val="center"/>
        <w:rPr>
          <w:rFonts w:ascii="Arial" w:hAnsi="Arial" w:cs="Arial"/>
        </w:rPr>
      </w:pPr>
      <w:r w:rsidRPr="000D1731">
        <w:rPr>
          <w:rFonts w:ascii="Arial" w:eastAsia="Arial" w:hAnsi="Arial" w:cs="Arial"/>
        </w:rPr>
        <w:t>Escuela de ingeniería Informática</w:t>
      </w:r>
    </w:p>
    <w:p w:rsidR="00C86C55" w:rsidRPr="000D1731" w:rsidRDefault="00F428C6">
      <w:pPr>
        <w:jc w:val="center"/>
        <w:rPr>
          <w:rFonts w:ascii="Arial" w:hAnsi="Arial" w:cs="Arial"/>
        </w:rPr>
      </w:pPr>
      <w:r w:rsidRPr="000D1731">
        <w:rPr>
          <w:rFonts w:ascii="Arial" w:eastAsia="Arial" w:hAnsi="Arial" w:cs="Arial"/>
        </w:rPr>
        <w:t>Sistemas de Bases de Datos</w:t>
      </w:r>
    </w:p>
    <w:p w:rsidR="00C86C55" w:rsidRPr="000D1731" w:rsidRDefault="00F428C6">
      <w:pPr>
        <w:jc w:val="center"/>
        <w:rPr>
          <w:rFonts w:ascii="Arial" w:hAnsi="Arial" w:cs="Arial"/>
        </w:rPr>
      </w:pPr>
      <w:r w:rsidRPr="000D1731">
        <w:rPr>
          <w:rFonts w:ascii="Arial" w:eastAsia="Arial" w:hAnsi="Arial" w:cs="Arial"/>
        </w:rPr>
        <w:t>Prof. Lucia Cardoso</w:t>
      </w: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F428C6" w:rsidP="000D1731">
      <w:pPr>
        <w:jc w:val="center"/>
        <w:rPr>
          <w:rFonts w:ascii="Arial" w:hAnsi="Arial" w:cs="Arial"/>
          <w:color w:val="5B9BD5" w:themeColor="accent1"/>
          <w:sz w:val="48"/>
        </w:rPr>
      </w:pPr>
      <w:bookmarkStart w:id="0" w:name="h.irjwmjjqmn28" w:colFirst="0" w:colLast="0"/>
      <w:bookmarkEnd w:id="0"/>
      <w:r w:rsidRPr="000D1731">
        <w:rPr>
          <w:rFonts w:ascii="Arial" w:hAnsi="Arial" w:cs="Arial"/>
          <w:color w:val="5B9BD5" w:themeColor="accent1"/>
          <w:sz w:val="48"/>
        </w:rPr>
        <w:t>Planificación del Proyecto: Lego</w:t>
      </w:r>
    </w:p>
    <w:p w:rsidR="000D1731" w:rsidRPr="000D1731" w:rsidRDefault="009F0E72" w:rsidP="000D1731">
      <w:pPr>
        <w:jc w:val="center"/>
        <w:rPr>
          <w:rFonts w:ascii="Arial" w:hAnsi="Arial" w:cs="Arial"/>
          <w:color w:val="auto"/>
          <w:sz w:val="28"/>
        </w:rPr>
      </w:pPr>
      <w:r>
        <w:rPr>
          <w:rFonts w:ascii="Arial" w:hAnsi="Arial" w:cs="Arial"/>
          <w:color w:val="auto"/>
          <w:sz w:val="28"/>
        </w:rPr>
        <w:t>Versión 2</w:t>
      </w:r>
    </w:p>
    <w:p w:rsidR="00C86C55" w:rsidRPr="000D1731" w:rsidRDefault="00C86C55">
      <w:pPr>
        <w:pStyle w:val="Ttulo1"/>
        <w:jc w:val="center"/>
        <w:rPr>
          <w:rFonts w:ascii="Arial" w:hAnsi="Arial" w:cs="Arial"/>
        </w:rPr>
      </w:pPr>
    </w:p>
    <w:p w:rsidR="00C86C55" w:rsidRPr="000D1731" w:rsidRDefault="00C86C55">
      <w:pPr>
        <w:pStyle w:val="Ttulo1"/>
        <w:jc w:val="cente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jc w:val="right"/>
        <w:rPr>
          <w:rFonts w:ascii="Arial" w:hAnsi="Arial" w:cs="Arial"/>
        </w:rPr>
      </w:pPr>
    </w:p>
    <w:p w:rsidR="00C86C55" w:rsidRPr="000D1731" w:rsidRDefault="00F428C6">
      <w:pPr>
        <w:jc w:val="right"/>
        <w:rPr>
          <w:rFonts w:ascii="Arial" w:hAnsi="Arial" w:cs="Arial"/>
        </w:rPr>
      </w:pPr>
      <w:r w:rsidRPr="000D1731">
        <w:rPr>
          <w:rFonts w:ascii="Arial" w:eastAsia="Arial" w:hAnsi="Arial" w:cs="Arial"/>
          <w:b/>
        </w:rPr>
        <w:t>Integrantes:</w:t>
      </w:r>
    </w:p>
    <w:p w:rsidR="00C86C55" w:rsidRPr="000D1731" w:rsidRDefault="00F428C6">
      <w:pPr>
        <w:jc w:val="right"/>
        <w:rPr>
          <w:rFonts w:ascii="Arial" w:hAnsi="Arial" w:cs="Arial"/>
        </w:rPr>
      </w:pPr>
      <w:r w:rsidRPr="000D1731">
        <w:rPr>
          <w:rFonts w:ascii="Arial" w:eastAsia="Arial" w:hAnsi="Arial" w:cs="Arial"/>
        </w:rPr>
        <w:t>Elberg, Jessica V-24.942.854</w:t>
      </w:r>
    </w:p>
    <w:p w:rsidR="00C86C55" w:rsidRPr="000D1731" w:rsidRDefault="00F428C6">
      <w:pPr>
        <w:jc w:val="right"/>
        <w:rPr>
          <w:rFonts w:ascii="Arial" w:hAnsi="Arial" w:cs="Arial"/>
        </w:rPr>
      </w:pPr>
      <w:r w:rsidRPr="000D1731">
        <w:rPr>
          <w:rFonts w:ascii="Arial" w:eastAsia="Arial" w:hAnsi="Arial" w:cs="Arial"/>
        </w:rPr>
        <w:t xml:space="preserve">García, David V-20.613.697 </w:t>
      </w:r>
    </w:p>
    <w:p w:rsidR="00C86C55" w:rsidRPr="000D1731" w:rsidRDefault="00F428C6">
      <w:pPr>
        <w:jc w:val="right"/>
        <w:rPr>
          <w:rFonts w:ascii="Arial" w:hAnsi="Arial" w:cs="Arial"/>
        </w:rPr>
      </w:pPr>
      <w:r w:rsidRPr="000D1731">
        <w:rPr>
          <w:rFonts w:ascii="Arial" w:eastAsia="Arial" w:hAnsi="Arial" w:cs="Arial"/>
        </w:rPr>
        <w:t xml:space="preserve">Velasco, Carlos V-21.415.331 </w:t>
      </w:r>
    </w:p>
    <w:p w:rsidR="00C86C55" w:rsidRPr="000D1731" w:rsidRDefault="00C86C55">
      <w:pPr>
        <w:rPr>
          <w:rFonts w:ascii="Arial" w:hAnsi="Arial" w:cs="Arial"/>
        </w:rPr>
      </w:pPr>
    </w:p>
    <w:p w:rsidR="000D1731" w:rsidRPr="000D1731" w:rsidRDefault="000D1731">
      <w:pPr>
        <w:jc w:val="center"/>
        <w:rPr>
          <w:rFonts w:ascii="Arial" w:eastAsia="Arial" w:hAnsi="Arial" w:cs="Arial"/>
          <w:b/>
        </w:rPr>
      </w:pPr>
    </w:p>
    <w:p w:rsidR="00C86C55" w:rsidRPr="000D1731" w:rsidRDefault="00F428C6">
      <w:pPr>
        <w:jc w:val="center"/>
        <w:rPr>
          <w:rFonts w:ascii="Arial" w:hAnsi="Arial" w:cs="Arial"/>
        </w:rPr>
      </w:pPr>
      <w:r w:rsidRPr="000D1731">
        <w:rPr>
          <w:rFonts w:ascii="Arial" w:eastAsia="Arial" w:hAnsi="Arial" w:cs="Arial"/>
          <w:b/>
        </w:rPr>
        <w:t>Caracas, abril de 2016</w:t>
      </w:r>
    </w:p>
    <w:p w:rsidR="00C86C55" w:rsidRPr="000D1731" w:rsidRDefault="00F428C6" w:rsidP="000D1731">
      <w:pPr>
        <w:jc w:val="center"/>
        <w:rPr>
          <w:rFonts w:ascii="Arial" w:hAnsi="Arial" w:cs="Arial"/>
          <w:color w:val="5B9BD5" w:themeColor="accent1"/>
          <w:sz w:val="32"/>
        </w:rPr>
      </w:pPr>
      <w:bookmarkStart w:id="1" w:name="h.1yrbk5dweuq" w:colFirst="0" w:colLast="0"/>
      <w:bookmarkEnd w:id="1"/>
      <w:r w:rsidRPr="000D1731">
        <w:rPr>
          <w:rFonts w:ascii="Arial" w:hAnsi="Arial" w:cs="Arial"/>
          <w:color w:val="5B9BD5" w:themeColor="accent1"/>
          <w:sz w:val="32"/>
        </w:rPr>
        <w:lastRenderedPageBreak/>
        <w:t>Índice</w:t>
      </w:r>
    </w:p>
    <w:sdt>
      <w:sdtPr>
        <w:rPr>
          <w:rFonts w:ascii="Calibri" w:eastAsia="Calibri" w:hAnsi="Calibri" w:cs="Calibri"/>
          <w:color w:val="000000"/>
          <w:sz w:val="22"/>
          <w:szCs w:val="22"/>
          <w:lang w:val="es-ES" w:eastAsia="es-VE"/>
        </w:rPr>
        <w:id w:val="276070377"/>
        <w:docPartObj>
          <w:docPartGallery w:val="Table of Contents"/>
          <w:docPartUnique/>
        </w:docPartObj>
      </w:sdtPr>
      <w:sdtEndPr>
        <w:rPr>
          <w:b/>
          <w:bCs/>
        </w:rPr>
      </w:sdtEndPr>
      <w:sdtContent>
        <w:p w:rsidR="00E505ED" w:rsidRDefault="00E505ED">
          <w:pPr>
            <w:pStyle w:val="TtuloTDC"/>
          </w:pPr>
          <w:r>
            <w:rPr>
              <w:lang w:val="es-ES"/>
            </w:rPr>
            <w:t>Contenido</w:t>
          </w:r>
        </w:p>
        <w:p w:rsidR="0013638D" w:rsidRDefault="00E505ED">
          <w:pPr>
            <w:pStyle w:val="TDC1"/>
            <w:tabs>
              <w:tab w:val="right" w:leader="dot" w:pos="8832"/>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bookmarkStart w:id="2" w:name="_GoBack"/>
          <w:bookmarkEnd w:id="2"/>
          <w:r w:rsidR="0013638D" w:rsidRPr="00E73552">
            <w:rPr>
              <w:rStyle w:val="Hipervnculo"/>
              <w:noProof/>
            </w:rPr>
            <w:fldChar w:fldCharType="begin"/>
          </w:r>
          <w:r w:rsidR="0013638D" w:rsidRPr="00E73552">
            <w:rPr>
              <w:rStyle w:val="Hipervnculo"/>
              <w:noProof/>
            </w:rPr>
            <w:instrText xml:space="preserve"> </w:instrText>
          </w:r>
          <w:r w:rsidR="0013638D">
            <w:rPr>
              <w:noProof/>
            </w:rPr>
            <w:instrText>HYPERLINK \l "_Toc454274423"</w:instrText>
          </w:r>
          <w:r w:rsidR="0013638D" w:rsidRPr="00E73552">
            <w:rPr>
              <w:rStyle w:val="Hipervnculo"/>
              <w:noProof/>
            </w:rPr>
            <w:instrText xml:space="preserve"> </w:instrText>
          </w:r>
          <w:r w:rsidR="0013638D" w:rsidRPr="00E73552">
            <w:rPr>
              <w:rStyle w:val="Hipervnculo"/>
              <w:noProof/>
            </w:rPr>
          </w:r>
          <w:r w:rsidR="0013638D" w:rsidRPr="00E73552">
            <w:rPr>
              <w:rStyle w:val="Hipervnculo"/>
              <w:noProof/>
            </w:rPr>
            <w:fldChar w:fldCharType="separate"/>
          </w:r>
          <w:r w:rsidR="0013638D" w:rsidRPr="00E73552">
            <w:rPr>
              <w:rStyle w:val="Hipervnculo"/>
              <w:rFonts w:ascii="Arial" w:eastAsia="Arial" w:hAnsi="Arial" w:cs="Arial"/>
              <w:noProof/>
            </w:rPr>
            <w:t>Especificación de los roles</w:t>
          </w:r>
          <w:r w:rsidR="0013638D">
            <w:rPr>
              <w:noProof/>
              <w:webHidden/>
            </w:rPr>
            <w:tab/>
          </w:r>
          <w:r w:rsidR="0013638D">
            <w:rPr>
              <w:noProof/>
              <w:webHidden/>
            </w:rPr>
            <w:fldChar w:fldCharType="begin"/>
          </w:r>
          <w:r w:rsidR="0013638D">
            <w:rPr>
              <w:noProof/>
              <w:webHidden/>
            </w:rPr>
            <w:instrText xml:space="preserve"> PAGEREF _Toc454274423 \h </w:instrText>
          </w:r>
          <w:r w:rsidR="0013638D">
            <w:rPr>
              <w:noProof/>
              <w:webHidden/>
            </w:rPr>
          </w:r>
          <w:r w:rsidR="0013638D">
            <w:rPr>
              <w:noProof/>
              <w:webHidden/>
            </w:rPr>
            <w:fldChar w:fldCharType="separate"/>
          </w:r>
          <w:r w:rsidR="0013638D">
            <w:rPr>
              <w:noProof/>
              <w:webHidden/>
            </w:rPr>
            <w:t>2</w:t>
          </w:r>
          <w:r w:rsidR="0013638D">
            <w:rPr>
              <w:noProof/>
              <w:webHidden/>
            </w:rPr>
            <w:fldChar w:fldCharType="end"/>
          </w:r>
          <w:r w:rsidR="0013638D" w:rsidRPr="00E73552">
            <w:rPr>
              <w:rStyle w:val="Hipervnculo"/>
              <w:noProof/>
            </w:rPr>
            <w:fldChar w:fldCharType="end"/>
          </w:r>
        </w:p>
        <w:p w:rsidR="0013638D" w:rsidRDefault="0013638D">
          <w:pPr>
            <w:pStyle w:val="TDC1"/>
            <w:tabs>
              <w:tab w:val="right" w:leader="dot" w:pos="8832"/>
            </w:tabs>
            <w:rPr>
              <w:rFonts w:asciiTheme="minorHAnsi" w:eastAsiaTheme="minorEastAsia" w:hAnsiTheme="minorHAnsi" w:cstheme="minorBidi"/>
              <w:noProof/>
              <w:color w:val="auto"/>
              <w:lang w:val="en-US" w:eastAsia="en-US"/>
            </w:rPr>
          </w:pPr>
          <w:hyperlink w:anchor="_Toc454274424" w:history="1">
            <w:r w:rsidRPr="00E73552">
              <w:rPr>
                <w:rStyle w:val="Hipervnculo"/>
                <w:rFonts w:ascii="Arial" w:eastAsia="Arial" w:hAnsi="Arial" w:cs="Arial"/>
                <w:noProof/>
              </w:rPr>
              <w:t>Especificación de las actividades en la planificación</w:t>
            </w:r>
            <w:r>
              <w:rPr>
                <w:noProof/>
                <w:webHidden/>
              </w:rPr>
              <w:tab/>
            </w:r>
            <w:r>
              <w:rPr>
                <w:noProof/>
                <w:webHidden/>
              </w:rPr>
              <w:fldChar w:fldCharType="begin"/>
            </w:r>
            <w:r>
              <w:rPr>
                <w:noProof/>
                <w:webHidden/>
              </w:rPr>
              <w:instrText xml:space="preserve"> PAGEREF _Toc454274424 \h </w:instrText>
            </w:r>
            <w:r>
              <w:rPr>
                <w:noProof/>
                <w:webHidden/>
              </w:rPr>
            </w:r>
            <w:r>
              <w:rPr>
                <w:noProof/>
                <w:webHidden/>
              </w:rPr>
              <w:fldChar w:fldCharType="separate"/>
            </w:r>
            <w:r>
              <w:rPr>
                <w:noProof/>
                <w:webHidden/>
              </w:rPr>
              <w:t>2</w:t>
            </w:r>
            <w:r>
              <w:rPr>
                <w:noProof/>
                <w:webHidden/>
              </w:rPr>
              <w:fldChar w:fldCharType="end"/>
            </w:r>
          </w:hyperlink>
        </w:p>
        <w:p w:rsidR="0013638D" w:rsidRDefault="0013638D">
          <w:pPr>
            <w:pStyle w:val="TDC1"/>
            <w:tabs>
              <w:tab w:val="right" w:leader="dot" w:pos="8832"/>
            </w:tabs>
            <w:rPr>
              <w:rFonts w:asciiTheme="minorHAnsi" w:eastAsiaTheme="minorEastAsia" w:hAnsiTheme="minorHAnsi" w:cstheme="minorBidi"/>
              <w:noProof/>
              <w:color w:val="auto"/>
              <w:lang w:val="en-US" w:eastAsia="en-US"/>
            </w:rPr>
          </w:pPr>
          <w:hyperlink w:anchor="_Toc454274425" w:history="1">
            <w:r w:rsidRPr="00E73552">
              <w:rPr>
                <w:rStyle w:val="Hipervnculo"/>
                <w:rFonts w:ascii="Arial" w:hAnsi="Arial" w:cs="Arial"/>
                <w:noProof/>
              </w:rPr>
              <w:t>Hora de trabajo semanal</w:t>
            </w:r>
            <w:r>
              <w:rPr>
                <w:noProof/>
                <w:webHidden/>
              </w:rPr>
              <w:tab/>
            </w:r>
            <w:r>
              <w:rPr>
                <w:noProof/>
                <w:webHidden/>
              </w:rPr>
              <w:fldChar w:fldCharType="begin"/>
            </w:r>
            <w:r>
              <w:rPr>
                <w:noProof/>
                <w:webHidden/>
              </w:rPr>
              <w:instrText xml:space="preserve"> PAGEREF _Toc454274425 \h </w:instrText>
            </w:r>
            <w:r>
              <w:rPr>
                <w:noProof/>
                <w:webHidden/>
              </w:rPr>
            </w:r>
            <w:r>
              <w:rPr>
                <w:noProof/>
                <w:webHidden/>
              </w:rPr>
              <w:fldChar w:fldCharType="separate"/>
            </w:r>
            <w:r>
              <w:rPr>
                <w:noProof/>
                <w:webHidden/>
              </w:rPr>
              <w:t>5</w:t>
            </w:r>
            <w:r>
              <w:rPr>
                <w:noProof/>
                <w:webHidden/>
              </w:rPr>
              <w:fldChar w:fldCharType="end"/>
            </w:r>
          </w:hyperlink>
        </w:p>
        <w:p w:rsidR="0013638D" w:rsidRDefault="0013638D">
          <w:pPr>
            <w:pStyle w:val="TDC1"/>
            <w:tabs>
              <w:tab w:val="right" w:leader="dot" w:pos="8832"/>
            </w:tabs>
            <w:rPr>
              <w:rFonts w:asciiTheme="minorHAnsi" w:eastAsiaTheme="minorEastAsia" w:hAnsiTheme="minorHAnsi" w:cstheme="minorBidi"/>
              <w:noProof/>
              <w:color w:val="auto"/>
              <w:lang w:val="en-US" w:eastAsia="en-US"/>
            </w:rPr>
          </w:pPr>
          <w:hyperlink w:anchor="_Toc454274426" w:history="1">
            <w:r w:rsidRPr="00E73552">
              <w:rPr>
                <w:rStyle w:val="Hipervnculo"/>
                <w:rFonts w:ascii="Arial" w:hAnsi="Arial" w:cs="Arial"/>
                <w:noProof/>
              </w:rPr>
              <w:t>Reflexiones</w:t>
            </w:r>
            <w:r>
              <w:rPr>
                <w:noProof/>
                <w:webHidden/>
              </w:rPr>
              <w:tab/>
            </w:r>
            <w:r>
              <w:rPr>
                <w:noProof/>
                <w:webHidden/>
              </w:rPr>
              <w:fldChar w:fldCharType="begin"/>
            </w:r>
            <w:r>
              <w:rPr>
                <w:noProof/>
                <w:webHidden/>
              </w:rPr>
              <w:instrText xml:space="preserve"> PAGEREF _Toc454274426 \h </w:instrText>
            </w:r>
            <w:r>
              <w:rPr>
                <w:noProof/>
                <w:webHidden/>
              </w:rPr>
            </w:r>
            <w:r>
              <w:rPr>
                <w:noProof/>
                <w:webHidden/>
              </w:rPr>
              <w:fldChar w:fldCharType="separate"/>
            </w:r>
            <w:r>
              <w:rPr>
                <w:noProof/>
                <w:webHidden/>
              </w:rPr>
              <w:t>6</w:t>
            </w:r>
            <w:r>
              <w:rPr>
                <w:noProof/>
                <w:webHidden/>
              </w:rPr>
              <w:fldChar w:fldCharType="end"/>
            </w:r>
          </w:hyperlink>
        </w:p>
        <w:p w:rsidR="0013638D" w:rsidRDefault="0013638D">
          <w:pPr>
            <w:pStyle w:val="TDC1"/>
            <w:tabs>
              <w:tab w:val="right" w:leader="dot" w:pos="8832"/>
            </w:tabs>
            <w:rPr>
              <w:rFonts w:asciiTheme="minorHAnsi" w:eastAsiaTheme="minorEastAsia" w:hAnsiTheme="minorHAnsi" w:cstheme="minorBidi"/>
              <w:noProof/>
              <w:color w:val="auto"/>
              <w:lang w:val="en-US" w:eastAsia="en-US"/>
            </w:rPr>
          </w:pPr>
          <w:hyperlink w:anchor="_Toc454274427" w:history="1">
            <w:r w:rsidRPr="00E73552">
              <w:rPr>
                <w:rStyle w:val="Hipervnculo"/>
                <w:rFonts w:ascii="Arial" w:eastAsia="Arial" w:hAnsi="Arial" w:cs="Arial"/>
                <w:noProof/>
              </w:rPr>
              <w:t>Bibliografía</w:t>
            </w:r>
            <w:r>
              <w:rPr>
                <w:noProof/>
                <w:webHidden/>
              </w:rPr>
              <w:tab/>
            </w:r>
            <w:r>
              <w:rPr>
                <w:noProof/>
                <w:webHidden/>
              </w:rPr>
              <w:fldChar w:fldCharType="begin"/>
            </w:r>
            <w:r>
              <w:rPr>
                <w:noProof/>
                <w:webHidden/>
              </w:rPr>
              <w:instrText xml:space="preserve"> PAGEREF _Toc454274427 \h </w:instrText>
            </w:r>
            <w:r>
              <w:rPr>
                <w:noProof/>
                <w:webHidden/>
              </w:rPr>
            </w:r>
            <w:r>
              <w:rPr>
                <w:noProof/>
                <w:webHidden/>
              </w:rPr>
              <w:fldChar w:fldCharType="separate"/>
            </w:r>
            <w:r>
              <w:rPr>
                <w:noProof/>
                <w:webHidden/>
              </w:rPr>
              <w:t>8</w:t>
            </w:r>
            <w:r>
              <w:rPr>
                <w:noProof/>
                <w:webHidden/>
              </w:rPr>
              <w:fldChar w:fldCharType="end"/>
            </w:r>
          </w:hyperlink>
        </w:p>
        <w:p w:rsidR="0013638D" w:rsidRDefault="0013638D">
          <w:pPr>
            <w:pStyle w:val="TDC1"/>
            <w:tabs>
              <w:tab w:val="right" w:leader="dot" w:pos="8832"/>
            </w:tabs>
            <w:rPr>
              <w:rFonts w:asciiTheme="minorHAnsi" w:eastAsiaTheme="minorEastAsia" w:hAnsiTheme="minorHAnsi" w:cstheme="minorBidi"/>
              <w:noProof/>
              <w:color w:val="auto"/>
              <w:lang w:val="en-US" w:eastAsia="en-US"/>
            </w:rPr>
          </w:pPr>
          <w:hyperlink w:anchor="_Toc454274428" w:history="1">
            <w:r w:rsidRPr="00E73552">
              <w:rPr>
                <w:rStyle w:val="Hipervnculo"/>
                <w:rFonts w:ascii="Arial" w:eastAsia="Arial" w:hAnsi="Arial" w:cs="Arial"/>
                <w:noProof/>
              </w:rPr>
              <w:t>Anexos</w:t>
            </w:r>
            <w:r>
              <w:rPr>
                <w:noProof/>
                <w:webHidden/>
              </w:rPr>
              <w:tab/>
            </w:r>
            <w:r>
              <w:rPr>
                <w:noProof/>
                <w:webHidden/>
              </w:rPr>
              <w:fldChar w:fldCharType="begin"/>
            </w:r>
            <w:r>
              <w:rPr>
                <w:noProof/>
                <w:webHidden/>
              </w:rPr>
              <w:instrText xml:space="preserve"> PAGEREF _Toc454274428 \h </w:instrText>
            </w:r>
            <w:r>
              <w:rPr>
                <w:noProof/>
                <w:webHidden/>
              </w:rPr>
            </w:r>
            <w:r>
              <w:rPr>
                <w:noProof/>
                <w:webHidden/>
              </w:rPr>
              <w:fldChar w:fldCharType="separate"/>
            </w:r>
            <w:r>
              <w:rPr>
                <w:noProof/>
                <w:webHidden/>
              </w:rPr>
              <w:t>9</w:t>
            </w:r>
            <w:r>
              <w:rPr>
                <w:noProof/>
                <w:webHidden/>
              </w:rPr>
              <w:fldChar w:fldCharType="end"/>
            </w:r>
          </w:hyperlink>
        </w:p>
        <w:p w:rsidR="000D1731" w:rsidRPr="00726D24" w:rsidRDefault="00E505ED">
          <w:r>
            <w:rPr>
              <w:b/>
              <w:bCs/>
              <w:lang w:val="es-ES"/>
            </w:rPr>
            <w:fldChar w:fldCharType="end"/>
          </w:r>
        </w:p>
      </w:sdtContent>
    </w:sdt>
    <w:p w:rsidR="009D0301" w:rsidRDefault="009D0301">
      <w:pPr>
        <w:rPr>
          <w:rFonts w:ascii="Arial" w:eastAsia="Arial" w:hAnsi="Arial" w:cs="Arial"/>
          <w:color w:val="5B9BD5" w:themeColor="accent1"/>
          <w:sz w:val="32"/>
          <w:szCs w:val="28"/>
        </w:rPr>
      </w:pPr>
      <w:bookmarkStart w:id="3" w:name="h.ht8j465760m8" w:colFirst="0" w:colLast="0"/>
      <w:bookmarkEnd w:id="3"/>
      <w:r>
        <w:rPr>
          <w:rFonts w:ascii="Arial" w:eastAsia="Arial" w:hAnsi="Arial" w:cs="Arial"/>
          <w:b/>
          <w:color w:val="5B9BD5" w:themeColor="accent1"/>
          <w:sz w:val="32"/>
        </w:rPr>
        <w:br w:type="page"/>
      </w:r>
    </w:p>
    <w:p w:rsidR="00C86C55" w:rsidRPr="000D1731" w:rsidRDefault="00F428C6">
      <w:pPr>
        <w:pStyle w:val="Ttulo1"/>
        <w:jc w:val="center"/>
        <w:rPr>
          <w:rFonts w:ascii="Arial" w:hAnsi="Arial" w:cs="Arial"/>
          <w:b w:val="0"/>
          <w:color w:val="5B9BD5" w:themeColor="accent1"/>
          <w:sz w:val="40"/>
        </w:rPr>
      </w:pPr>
      <w:bookmarkStart w:id="4" w:name="_Toc454274423"/>
      <w:r w:rsidRPr="000D1731">
        <w:rPr>
          <w:rFonts w:ascii="Arial" w:eastAsia="Arial" w:hAnsi="Arial" w:cs="Arial"/>
          <w:b w:val="0"/>
          <w:color w:val="5B9BD5" w:themeColor="accent1"/>
          <w:sz w:val="32"/>
        </w:rPr>
        <w:lastRenderedPageBreak/>
        <w:t>Especificación de los roles</w:t>
      </w:r>
      <w:bookmarkEnd w:id="4"/>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bookmarkStart w:id="5" w:name="h.nbgpy6bb4xfw" w:colFirst="0" w:colLast="0"/>
      <w:bookmarkEnd w:id="5"/>
      <w:r>
        <w:rPr>
          <w:rFonts w:ascii="Arial" w:eastAsia="Arial" w:hAnsi="Arial" w:cs="Arial"/>
        </w:rPr>
        <w:t xml:space="preserve">Durante el desarrollo del proyecto se asignará un “coordinador de actividades” semanalmente, el mismo se encargará de distribuir las tareas pautadas para la semana siguiente a cada participante del equipo. A través de esta modalidad de trabajo se busca realizar una distribución de trabajo equilibrada, ya que cada miembro asumirá responsabilidades tanto de coordinador como de administrador. Estos roles </w:t>
      </w:r>
      <w:r w:rsidR="00E456D3">
        <w:rPr>
          <w:rFonts w:ascii="Arial" w:eastAsia="Arial" w:hAnsi="Arial" w:cs="Arial"/>
        </w:rPr>
        <w:t>serán</w:t>
      </w:r>
      <w:r>
        <w:rPr>
          <w:rFonts w:ascii="Arial" w:eastAsia="Arial" w:hAnsi="Arial" w:cs="Arial"/>
        </w:rPr>
        <w:t xml:space="preserve"> asignados para las tareas del proyecto:</w:t>
      </w:r>
    </w:p>
    <w:p w:rsidR="009D5735" w:rsidRDefault="009D5735" w:rsidP="009D5735">
      <w:pPr>
        <w:spacing w:line="360" w:lineRule="auto"/>
        <w:jc w:val="both"/>
        <w:rPr>
          <w:rFonts w:ascii="Arial" w:eastAsia="Arial" w:hAnsi="Arial" w:cs="Arial"/>
        </w:rPr>
      </w:pPr>
      <w:r>
        <w:rPr>
          <w:rFonts w:ascii="Arial" w:eastAsia="Arial" w:hAnsi="Arial" w:cs="Arial"/>
        </w:rPr>
        <w:tab/>
        <w:t>Coordinador de actividades: Asigna actividades de la semana.</w:t>
      </w:r>
    </w:p>
    <w:p w:rsidR="0005742D" w:rsidRPr="00E456D3" w:rsidRDefault="009D5735" w:rsidP="00E456D3">
      <w:pPr>
        <w:spacing w:line="360" w:lineRule="auto"/>
        <w:ind w:left="720"/>
        <w:jc w:val="both"/>
        <w:rPr>
          <w:rFonts w:ascii="Arial" w:eastAsia="Arial" w:hAnsi="Arial" w:cs="Arial"/>
          <w:color w:val="5B9BD5"/>
          <w:sz w:val="32"/>
        </w:rPr>
      </w:pPr>
      <w:r>
        <w:rPr>
          <w:rFonts w:ascii="Arial" w:eastAsia="Arial" w:hAnsi="Arial" w:cs="Arial"/>
        </w:rPr>
        <w:t>Administrador: Vela para que se cumpla la planificación y las actividades del coordinador.</w:t>
      </w:r>
    </w:p>
    <w:p w:rsidR="00C86C55" w:rsidRPr="000D1731" w:rsidRDefault="00F428C6">
      <w:pPr>
        <w:pStyle w:val="Ttulo1"/>
        <w:jc w:val="center"/>
        <w:rPr>
          <w:rFonts w:ascii="Arial" w:hAnsi="Arial" w:cs="Arial"/>
          <w:b w:val="0"/>
          <w:color w:val="5B9BD5" w:themeColor="accent1"/>
          <w:sz w:val="32"/>
        </w:rPr>
      </w:pPr>
      <w:bookmarkStart w:id="6" w:name="_Toc454274424"/>
      <w:r w:rsidRPr="000D1731">
        <w:rPr>
          <w:rFonts w:ascii="Arial" w:eastAsia="Arial" w:hAnsi="Arial" w:cs="Arial"/>
          <w:b w:val="0"/>
          <w:color w:val="5B9BD5" w:themeColor="accent1"/>
          <w:sz w:val="32"/>
        </w:rPr>
        <w:t>Especificación de las actividades en la planificación</w:t>
      </w:r>
      <w:bookmarkEnd w:id="6"/>
    </w:p>
    <w:p w:rsidR="00C86C55" w:rsidRPr="000D1731" w:rsidRDefault="00C86C55">
      <w:pPr>
        <w:rPr>
          <w:rFonts w:ascii="Arial" w:hAnsi="Arial" w:cs="Arial"/>
        </w:rPr>
      </w:pPr>
    </w:p>
    <w:p w:rsidR="00C86C55" w:rsidRPr="000D1731" w:rsidRDefault="00F428C6" w:rsidP="0005742D">
      <w:pPr>
        <w:ind w:firstLine="720"/>
        <w:jc w:val="both"/>
        <w:rPr>
          <w:rFonts w:ascii="Arial" w:hAnsi="Arial" w:cs="Arial"/>
        </w:rPr>
      </w:pPr>
      <w:r w:rsidRPr="000D1731">
        <w:rPr>
          <w:rFonts w:ascii="Arial" w:eastAsia="Arial" w:hAnsi="Arial" w:cs="Arial"/>
        </w:rPr>
        <w:t>Las actividades a continuación se llevarán a cabo de acuerdo con las descripciones específicas para la implementación eficiente y eficaz en el proceso de desarrollo del proyecto Lego (Las actividades se muestran en el anexo 1).</w:t>
      </w:r>
    </w:p>
    <w:tbl>
      <w:tblPr>
        <w:tblStyle w:val="a"/>
        <w:tblW w:w="90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36"/>
        <w:gridCol w:w="3257"/>
        <w:gridCol w:w="2070"/>
        <w:gridCol w:w="1305"/>
      </w:tblGrid>
      <w:tr w:rsidR="009D5735" w:rsidRPr="000D1731" w:rsidTr="0079631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Actividad</w:t>
            </w:r>
          </w:p>
        </w:tc>
        <w:tc>
          <w:tcPr>
            <w:tcW w:w="3257" w:type="dxa"/>
            <w:vAlign w:val="center"/>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Descripción  </w:t>
            </w:r>
          </w:p>
        </w:tc>
        <w:tc>
          <w:tcPr>
            <w:tcW w:w="2070" w:type="dxa"/>
            <w:vAlign w:val="center"/>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Roles</w:t>
            </w:r>
          </w:p>
        </w:tc>
        <w:tc>
          <w:tcPr>
            <w:tcW w:w="1305" w:type="dxa"/>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Ejecutada</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Diseño de ER</w:t>
            </w:r>
          </w:p>
        </w:tc>
        <w:tc>
          <w:tcPr>
            <w:tcW w:w="3257" w:type="dxa"/>
            <w:vAlign w:val="center"/>
          </w:tcPr>
          <w:p w:rsidR="009D5735" w:rsidRPr="000D1731" w:rsidRDefault="009D5735" w:rsidP="00265BB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miembro del equipo re</w:t>
            </w:r>
            <w:r>
              <w:rPr>
                <w:rFonts w:ascii="Arial" w:eastAsia="Arial" w:hAnsi="Arial" w:cs="Arial"/>
              </w:rPr>
              <w:t>alizará individualmente un ER, los</w:t>
            </w:r>
            <w:r w:rsidRPr="000D1731">
              <w:rPr>
                <w:rFonts w:ascii="Arial" w:eastAsia="Arial" w:hAnsi="Arial" w:cs="Arial"/>
              </w:rPr>
              <w:t xml:space="preserve"> cual</w:t>
            </w:r>
            <w:r>
              <w:rPr>
                <w:rFonts w:ascii="Arial" w:eastAsia="Arial" w:hAnsi="Arial" w:cs="Arial"/>
              </w:rPr>
              <w:t>es,</w:t>
            </w:r>
            <w:r w:rsidRPr="000D1731">
              <w:rPr>
                <w:rFonts w:ascii="Arial" w:eastAsia="Arial" w:hAnsi="Arial" w:cs="Arial"/>
              </w:rPr>
              <w:t xml:space="preserve"> al finalizar se integrarán en uno solo y se discutirán puntos de vista u opin</w:t>
            </w:r>
            <w:r w:rsidR="00265BBD">
              <w:rPr>
                <w:rFonts w:ascii="Arial" w:eastAsia="Arial" w:hAnsi="Arial" w:cs="Arial"/>
              </w:rPr>
              <w:t>ion</w:t>
            </w:r>
            <w:r w:rsidRPr="000D1731">
              <w:rPr>
                <w:rFonts w:ascii="Arial" w:eastAsia="Arial" w:hAnsi="Arial" w:cs="Arial"/>
              </w:rPr>
              <w:t>es</w:t>
            </w:r>
            <w:r w:rsidR="00265BBD">
              <w:rPr>
                <w:rFonts w:ascii="Arial" w:eastAsia="Arial" w:hAnsi="Arial" w:cs="Arial"/>
              </w:rPr>
              <w:t xml:space="preserve"> </w:t>
            </w:r>
            <w:r w:rsidRPr="000D1731">
              <w:rPr>
                <w:rFonts w:ascii="Arial" w:eastAsia="Arial" w:hAnsi="Arial" w:cs="Arial"/>
              </w:rPr>
              <w:t>a tratar para el diseño del mismo.</w:t>
            </w:r>
            <w:r w:rsidR="00796311">
              <w:rPr>
                <w:rFonts w:ascii="Arial" w:eastAsia="Arial" w:hAnsi="Arial" w:cs="Arial"/>
              </w:rPr>
              <w:t xml:space="preserve"> En conjunto se identificaran las estructuras OO.</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Carlos Velasco </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Diseño de integración de vistas </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Los integrantes crearán vistas y tendrán que redactar los requerimientos funcionales que consideren apropiados.</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David García</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Análisis de requerimientos funcionales y no funcionales</w:t>
            </w:r>
          </w:p>
        </w:tc>
        <w:tc>
          <w:tcPr>
            <w:tcW w:w="3257" w:type="dxa"/>
            <w:vAlign w:val="center"/>
          </w:tcPr>
          <w:p w:rsidR="009D5735" w:rsidRPr="000D1731" w:rsidRDefault="009D5735" w:rsidP="004972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uno de los integrantes del equipo, discutirá los requerimientos funcionales obse</w:t>
            </w:r>
            <w:r>
              <w:rPr>
                <w:rFonts w:ascii="Arial" w:eastAsia="Arial" w:hAnsi="Arial" w:cs="Arial"/>
              </w:rPr>
              <w:t>rvados en la creación de vistas, y</w:t>
            </w:r>
            <w:r w:rsidRPr="000D1731">
              <w:rPr>
                <w:rFonts w:ascii="Arial" w:eastAsia="Arial" w:hAnsi="Arial" w:cs="Arial"/>
              </w:rPr>
              <w:t xml:space="preserve"> discutirán sobre los requerimientos no funcionales.</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05742D"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lastRenderedPageBreak/>
              <w:t>Corrección del OR</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Implementar el feedback de la primera entrega en el OR.</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DDL</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Los miembros del equipo formarán una reunión para la discusión e implementación de DDL.</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Diseñar reportes de OLTP para la pre-entrega</w:t>
            </w:r>
          </w:p>
        </w:tc>
        <w:tc>
          <w:tcPr>
            <w:tcW w:w="3257"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Entre los integrant</w:t>
            </w:r>
            <w:r>
              <w:rPr>
                <w:rFonts w:ascii="Arial" w:eastAsia="Arial" w:hAnsi="Arial" w:cs="Arial"/>
              </w:rPr>
              <w:t>es del equipo se llegará</w:t>
            </w:r>
            <w:r w:rsidRPr="000D1731">
              <w:rPr>
                <w:rFonts w:ascii="Arial" w:eastAsia="Arial" w:hAnsi="Arial" w:cs="Arial"/>
              </w:rPr>
              <w:t xml:space="preserve"> a un acuerdo para el diseño de los reportes requeridos por la empresa.</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Integrar feedback de la planificación</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Se estudiará y evaluará las correcciones hechas para la mejora </w:t>
            </w:r>
            <w:r>
              <w:rPr>
                <w:rFonts w:ascii="Arial" w:eastAsia="Arial" w:hAnsi="Arial" w:cs="Arial"/>
              </w:rPr>
              <w:t>de la planificación</w:t>
            </w:r>
            <w:r w:rsidRPr="000D1731">
              <w:rPr>
                <w:rFonts w:ascii="Arial" w:eastAsia="Arial" w:hAnsi="Arial" w:cs="Arial"/>
              </w:rPr>
              <w:t>.</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CRUD</w:t>
            </w:r>
          </w:p>
        </w:tc>
        <w:tc>
          <w:tcPr>
            <w:tcW w:w="3257"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Se usará</w:t>
            </w:r>
            <w:r>
              <w:rPr>
                <w:rFonts w:ascii="Arial" w:eastAsia="Arial" w:hAnsi="Arial" w:cs="Arial"/>
              </w:rPr>
              <w:t xml:space="preserve"> un</w:t>
            </w:r>
            <w:r w:rsidRPr="000D1731">
              <w:rPr>
                <w:rFonts w:ascii="Arial" w:eastAsia="Arial" w:hAnsi="Arial" w:cs="Arial"/>
              </w:rPr>
              <w:t xml:space="preserve"> programa especializado para la implementación del diseño y optimizar tiempo, la responsabilidad del equipo es la revisión y acomodación de los CRUD</w:t>
            </w:r>
            <w:r>
              <w:rPr>
                <w:rFonts w:ascii="Arial" w:eastAsia="Arial" w:hAnsi="Arial" w:cs="Arial"/>
              </w:rPr>
              <w:t>.</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Obtener la información</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integrante se encargará de obtener y dar el formato pertinente la información detallada que se almacenará en la base de datos.</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reportes</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Una vez culminado el diseño de los reportes</w:t>
            </w:r>
            <w:r w:rsidRPr="000D1731">
              <w:rPr>
                <w:rFonts w:ascii="Arial" w:eastAsia="Arial" w:hAnsi="Arial" w:cs="Arial"/>
              </w:rPr>
              <w:t xml:space="preserve"> en el tiempo estipulado</w:t>
            </w:r>
            <w:r>
              <w:rPr>
                <w:rFonts w:ascii="Arial" w:eastAsia="Arial" w:hAnsi="Arial" w:cs="Arial"/>
              </w:rPr>
              <w:t>, se procederá a su</w:t>
            </w:r>
            <w:r w:rsidRPr="000D1731">
              <w:rPr>
                <w:rFonts w:ascii="Arial" w:eastAsia="Arial" w:hAnsi="Arial" w:cs="Arial"/>
              </w:rPr>
              <w:t xml:space="preserve"> implementación.</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rsidP="00E33C2B">
            <w:pPr>
              <w:jc w:val="center"/>
              <w:rPr>
                <w:rFonts w:ascii="Arial" w:hAnsi="Arial" w:cs="Arial"/>
              </w:rPr>
            </w:pPr>
            <w:r w:rsidRPr="000D1731">
              <w:rPr>
                <w:rFonts w:ascii="Arial" w:eastAsia="Arial" w:hAnsi="Arial" w:cs="Arial"/>
              </w:rPr>
              <w:t>D</w:t>
            </w:r>
            <w:r w:rsidR="00E33C2B">
              <w:rPr>
                <w:rFonts w:ascii="Arial" w:eastAsia="Arial" w:hAnsi="Arial" w:cs="Arial"/>
              </w:rPr>
              <w:t>iscutir requerimientos</w:t>
            </w:r>
            <w:r w:rsidRPr="000D1731">
              <w:rPr>
                <w:rFonts w:ascii="Arial" w:eastAsia="Arial" w:hAnsi="Arial" w:cs="Arial"/>
              </w:rPr>
              <w:t xml:space="preserve"> del DSS</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Entre los integrantes del equipo se discutirá y se analizará la manera que se hará el Data Mart.</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E33C2B" w:rsidRPr="0005742D" w:rsidRDefault="00C86A1B" w:rsidP="00C86A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X</w:t>
            </w:r>
          </w:p>
        </w:tc>
      </w:tr>
      <w:tr w:rsidR="00656207"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pPr>
              <w:jc w:val="center"/>
              <w:rPr>
                <w:rFonts w:ascii="Arial" w:eastAsia="Arial" w:hAnsi="Arial" w:cs="Arial"/>
              </w:rPr>
            </w:pPr>
            <w:r>
              <w:rPr>
                <w:rFonts w:ascii="Arial" w:eastAsia="Arial" w:hAnsi="Arial" w:cs="Arial"/>
              </w:rPr>
              <w:t>Definición de las fuentes</w:t>
            </w:r>
          </w:p>
        </w:tc>
        <w:tc>
          <w:tcPr>
            <w:tcW w:w="3257" w:type="dxa"/>
            <w:vAlign w:val="center"/>
          </w:tcPr>
          <w:p w:rsidR="00656207" w:rsidRPr="000D1731" w:rsidRDefault="0065620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 elegirán las fuentes de información que alimentarán al Data Mart.</w:t>
            </w:r>
          </w:p>
        </w:tc>
        <w:tc>
          <w:tcPr>
            <w:tcW w:w="2070"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656207" w:rsidRDefault="002F22EC"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rPr>
              <w:t>x</w:t>
            </w:r>
          </w:p>
        </w:tc>
      </w:tr>
      <w:tr w:rsidR="00656207"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Default="00656207">
            <w:pPr>
              <w:jc w:val="center"/>
              <w:rPr>
                <w:rFonts w:ascii="Arial" w:eastAsia="Arial" w:hAnsi="Arial" w:cs="Arial"/>
              </w:rPr>
            </w:pPr>
            <w:r>
              <w:rPr>
                <w:rFonts w:ascii="Arial" w:eastAsia="Arial" w:hAnsi="Arial" w:cs="Arial"/>
              </w:rPr>
              <w:t>Elaboración del modelo estrella</w:t>
            </w:r>
          </w:p>
        </w:tc>
        <w:tc>
          <w:tcPr>
            <w:tcW w:w="3257" w:type="dxa"/>
            <w:vAlign w:val="center"/>
          </w:tcPr>
          <w:p w:rsidR="00656207" w:rsidRPr="000D1731" w:rsidRDefault="00656207" w:rsidP="0065620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En conjunto se discutirá la forma en que será almacenada finalmente la información.</w:t>
            </w:r>
          </w:p>
        </w:tc>
        <w:tc>
          <w:tcPr>
            <w:tcW w:w="2070" w:type="dxa"/>
            <w:vAlign w:val="center"/>
          </w:tcPr>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656207" w:rsidRPr="0005742D" w:rsidRDefault="00656207"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656207"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rsidP="001653A5">
            <w:pPr>
              <w:jc w:val="center"/>
              <w:rPr>
                <w:rFonts w:ascii="Arial" w:hAnsi="Arial" w:cs="Arial"/>
              </w:rPr>
            </w:pPr>
            <w:r>
              <w:rPr>
                <w:rFonts w:ascii="Arial" w:eastAsia="Arial" w:hAnsi="Arial" w:cs="Arial"/>
              </w:rPr>
              <w:t>Diseño del área intermedia</w:t>
            </w:r>
          </w:p>
        </w:tc>
        <w:tc>
          <w:tcPr>
            <w:tcW w:w="3257"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Se definirá la estructura intermedia de almacenamiento de datos</w:t>
            </w:r>
          </w:p>
        </w:tc>
        <w:tc>
          <w:tcPr>
            <w:tcW w:w="2070"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1653A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656207"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Default="00656207">
            <w:pPr>
              <w:jc w:val="center"/>
              <w:rPr>
                <w:rFonts w:ascii="Arial" w:eastAsia="Arial" w:hAnsi="Arial" w:cs="Arial"/>
              </w:rPr>
            </w:pPr>
            <w:r w:rsidRPr="00656207">
              <w:rPr>
                <w:rFonts w:ascii="Arial" w:eastAsia="Arial" w:hAnsi="Arial" w:cs="Arial"/>
              </w:rPr>
              <w:lastRenderedPageBreak/>
              <w:t>Definir los procesos de extracción, transformación y transporte</w:t>
            </w:r>
          </w:p>
        </w:tc>
        <w:tc>
          <w:tcPr>
            <w:tcW w:w="3257" w:type="dxa"/>
            <w:vAlign w:val="center"/>
          </w:tcPr>
          <w:p w:rsidR="00656207" w:rsidRPr="000D1731" w:rsidRDefault="00656207" w:rsidP="0065620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Entre los integrantes se discutirá la manera en que se convertirá la información, junto con su movilización desde las fuentes y hacia el Data Mart.</w:t>
            </w:r>
          </w:p>
        </w:tc>
        <w:tc>
          <w:tcPr>
            <w:tcW w:w="2070" w:type="dxa"/>
            <w:vAlign w:val="center"/>
          </w:tcPr>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656207" w:rsidRPr="0005742D" w:rsidRDefault="00656207"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656207"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pPr>
              <w:jc w:val="center"/>
              <w:rPr>
                <w:rFonts w:ascii="Arial" w:hAnsi="Arial" w:cs="Arial"/>
              </w:rPr>
            </w:pPr>
            <w:r>
              <w:rPr>
                <w:rFonts w:ascii="Arial" w:hAnsi="Arial" w:cs="Arial"/>
              </w:rPr>
              <w:t>Implementar la automatización de la extracción</w:t>
            </w:r>
          </w:p>
        </w:tc>
        <w:tc>
          <w:tcPr>
            <w:tcW w:w="3257" w:type="dxa"/>
            <w:vAlign w:val="center"/>
          </w:tcPr>
          <w:p w:rsidR="00656207" w:rsidRPr="000D1731" w:rsidRDefault="00656207" w:rsidP="00E33C2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debe definir un proceso que obtenga los datos de las fuentes de manera automática.</w:t>
            </w:r>
          </w:p>
        </w:tc>
        <w:tc>
          <w:tcPr>
            <w:tcW w:w="2070"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656207" w:rsidRPr="0005742D" w:rsidRDefault="00656207"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656207"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rsidP="00656207">
            <w:pPr>
              <w:jc w:val="center"/>
              <w:rPr>
                <w:rFonts w:ascii="Arial" w:eastAsia="Arial" w:hAnsi="Arial" w:cs="Arial"/>
              </w:rPr>
            </w:pPr>
            <w:r>
              <w:rPr>
                <w:rFonts w:ascii="Arial" w:eastAsia="Arial" w:hAnsi="Arial" w:cs="Arial"/>
              </w:rPr>
              <w:t>Implementar</w:t>
            </w:r>
            <w:r w:rsidRPr="00656207">
              <w:rPr>
                <w:rFonts w:ascii="Arial" w:eastAsia="Arial" w:hAnsi="Arial" w:cs="Arial"/>
              </w:rPr>
              <w:t xml:space="preserve"> los procesos de extracción, transformación y transporte</w:t>
            </w:r>
          </w:p>
        </w:tc>
        <w:tc>
          <w:tcPr>
            <w:tcW w:w="3257" w:type="dxa"/>
            <w:vAlign w:val="center"/>
          </w:tcPr>
          <w:p w:rsidR="00656207" w:rsidRPr="000D1731" w:rsidRDefault="0065620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 pondrán en práctica los procesos definidos previamente</w:t>
            </w:r>
          </w:p>
        </w:tc>
        <w:tc>
          <w:tcPr>
            <w:tcW w:w="2070" w:type="dxa"/>
            <w:vAlign w:val="center"/>
          </w:tcPr>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C86A1B"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C86A1B" w:rsidRDefault="00C86A1B" w:rsidP="00656207">
            <w:pPr>
              <w:jc w:val="center"/>
              <w:rPr>
                <w:rFonts w:ascii="Arial" w:eastAsia="Arial" w:hAnsi="Arial" w:cs="Arial"/>
              </w:rPr>
            </w:pPr>
            <w:r>
              <w:rPr>
                <w:rFonts w:ascii="Arial" w:eastAsia="Arial" w:hAnsi="Arial" w:cs="Arial"/>
              </w:rPr>
              <w:t>Diseñar e implementar el Data Mart</w:t>
            </w:r>
          </w:p>
        </w:tc>
        <w:tc>
          <w:tcPr>
            <w:tcW w:w="3257" w:type="dxa"/>
            <w:vAlign w:val="center"/>
          </w:tcPr>
          <w:p w:rsidR="00C86A1B" w:rsidRDefault="00C86A1B" w:rsidP="000D636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 implementara el Data Mart con la información que se extraiga del área intermedia.</w:t>
            </w:r>
          </w:p>
        </w:tc>
        <w:tc>
          <w:tcPr>
            <w:tcW w:w="2070" w:type="dxa"/>
            <w:vAlign w:val="center"/>
          </w:tcPr>
          <w:p w:rsidR="00C86A1B" w:rsidRDefault="00C86A1B" w:rsidP="00C86A1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Administrador:</w:t>
            </w:r>
          </w:p>
          <w:p w:rsidR="00C86A1B" w:rsidRDefault="00C86A1B" w:rsidP="00C86A1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Carlos Velasco</w:t>
            </w:r>
          </w:p>
          <w:p w:rsidR="00C86A1B" w:rsidRDefault="00C86A1B" w:rsidP="00C86A1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Coordinador:</w:t>
            </w:r>
          </w:p>
          <w:p w:rsidR="00C86A1B" w:rsidRDefault="00C86A1B" w:rsidP="00C86A1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David Garcia</w:t>
            </w:r>
          </w:p>
        </w:tc>
        <w:tc>
          <w:tcPr>
            <w:tcW w:w="1305" w:type="dxa"/>
            <w:vAlign w:val="center"/>
          </w:tcPr>
          <w:p w:rsidR="00C86A1B" w:rsidRPr="0005742D" w:rsidRDefault="00C86A1B"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0D636C"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0D636C" w:rsidRDefault="000D636C" w:rsidP="00656207">
            <w:pPr>
              <w:jc w:val="center"/>
              <w:rPr>
                <w:rFonts w:ascii="Arial" w:eastAsia="Arial" w:hAnsi="Arial" w:cs="Arial"/>
              </w:rPr>
            </w:pPr>
            <w:r>
              <w:rPr>
                <w:rFonts w:ascii="Arial" w:eastAsia="Arial" w:hAnsi="Arial" w:cs="Arial"/>
              </w:rPr>
              <w:t>Implementar métricas descritas debajo de la tabla</w:t>
            </w:r>
          </w:p>
        </w:tc>
        <w:tc>
          <w:tcPr>
            <w:tcW w:w="3257" w:type="dxa"/>
            <w:vAlign w:val="center"/>
          </w:tcPr>
          <w:p w:rsidR="000D636C" w:rsidRDefault="000D636C" w:rsidP="000D636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 generaran los reportes de cada métrica.</w:t>
            </w:r>
          </w:p>
        </w:tc>
        <w:tc>
          <w:tcPr>
            <w:tcW w:w="2070" w:type="dxa"/>
            <w:vAlign w:val="center"/>
          </w:tcPr>
          <w:p w:rsidR="000D636C" w:rsidRDefault="000D636C" w:rsidP="001653A5">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Administrador:</w:t>
            </w:r>
          </w:p>
          <w:p w:rsidR="00C86A1B" w:rsidRDefault="00C86A1B" w:rsidP="001653A5">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David Garcia</w:t>
            </w:r>
          </w:p>
          <w:p w:rsidR="000D636C" w:rsidRDefault="000D636C" w:rsidP="001653A5">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Coordinador:</w:t>
            </w:r>
          </w:p>
          <w:p w:rsidR="000D636C" w:rsidRPr="000D1731" w:rsidRDefault="00C86A1B" w:rsidP="001653A5">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Jessica Elberg</w:t>
            </w:r>
          </w:p>
        </w:tc>
        <w:tc>
          <w:tcPr>
            <w:tcW w:w="1305" w:type="dxa"/>
            <w:vAlign w:val="center"/>
          </w:tcPr>
          <w:p w:rsidR="000D636C" w:rsidRPr="0005742D" w:rsidRDefault="000D636C"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bl>
    <w:p w:rsidR="00E456D3" w:rsidRDefault="00E456D3" w:rsidP="00E456D3">
      <w:pPr>
        <w:rPr>
          <w:rFonts w:ascii="Arial" w:eastAsia="Arial" w:hAnsi="Arial" w:cs="Arial"/>
          <w:b/>
          <w:color w:val="5B9BD5" w:themeColor="accent1"/>
          <w:sz w:val="32"/>
        </w:rPr>
      </w:pPr>
      <w:bookmarkStart w:id="7" w:name="h.oxbvao9aob0" w:colFirst="0" w:colLast="0"/>
      <w:bookmarkStart w:id="8" w:name="h.t8saoloijg57" w:colFirst="0" w:colLast="0"/>
      <w:bookmarkStart w:id="9" w:name="h.c1a62vmjcv84" w:colFirst="0" w:colLast="0"/>
      <w:bookmarkEnd w:id="7"/>
      <w:bookmarkEnd w:id="8"/>
      <w:bookmarkEnd w:id="9"/>
    </w:p>
    <w:p w:rsidR="000D636C" w:rsidRDefault="000D636C" w:rsidP="000D636C">
      <w:pPr>
        <w:ind w:firstLine="360"/>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métricas a implementar son:</w:t>
      </w:r>
    </w:p>
    <w:p w:rsidR="000D636C" w:rsidRPr="000D636C" w:rsidRDefault="000D636C" w:rsidP="000D636C">
      <w:pPr>
        <w:pStyle w:val="Prrafodelista"/>
        <w:numPr>
          <w:ilvl w:val="0"/>
          <w:numId w:val="5"/>
        </w:numPr>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36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las tiendas con más ventas por año (en euros)</w:t>
      </w:r>
    </w:p>
    <w:p w:rsidR="000D636C" w:rsidRPr="000D636C" w:rsidRDefault="000D636C" w:rsidP="000D636C">
      <w:pPr>
        <w:pStyle w:val="Prrafodelista"/>
        <w:numPr>
          <w:ilvl w:val="0"/>
          <w:numId w:val="5"/>
        </w:numPr>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36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la distribución de temas por país.</w:t>
      </w:r>
    </w:p>
    <w:p w:rsidR="000D636C" w:rsidRPr="000D636C" w:rsidRDefault="000D636C" w:rsidP="000D636C">
      <w:pPr>
        <w:pStyle w:val="Prrafodelista"/>
        <w:numPr>
          <w:ilvl w:val="0"/>
          <w:numId w:val="5"/>
        </w:numPr>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36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temas preferidos por género.</w:t>
      </w:r>
    </w:p>
    <w:p w:rsidR="000D636C" w:rsidRPr="000D636C" w:rsidRDefault="000D636C" w:rsidP="000D636C">
      <w:pPr>
        <w:pStyle w:val="Prrafodelista"/>
        <w:numPr>
          <w:ilvl w:val="0"/>
          <w:numId w:val="5"/>
        </w:numPr>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36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top 2 de los temas preferidos por país y de producto preferido por rango de edades.(valoracion ultimos tres años (2013-2015))</w:t>
      </w:r>
    </w:p>
    <w:p w:rsidR="000D636C" w:rsidRPr="000D636C" w:rsidRDefault="000D636C" w:rsidP="000D636C">
      <w:pPr>
        <w:pStyle w:val="Prrafodelista"/>
        <w:numPr>
          <w:ilvl w:val="0"/>
          <w:numId w:val="5"/>
        </w:numPr>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36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visitantes por nacionalidad a lo largo de los ultimos 4 años (2012-2015)</w:t>
      </w:r>
    </w:p>
    <w:p w:rsidR="000D636C" w:rsidRDefault="000D636C" w:rsidP="000D636C">
      <w:pPr>
        <w:pStyle w:val="Prrafodelista"/>
        <w:numPr>
          <w:ilvl w:val="0"/>
          <w:numId w:val="5"/>
        </w:numPr>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36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Cuantos pedidos se envian antes de los 5 dias, cuantos se envian tarde, % de eficiencia, fabricas mas eficientes por año.</w:t>
      </w:r>
    </w:p>
    <w:p w:rsidR="000D636C" w:rsidRPr="000D636C" w:rsidRDefault="000D636C" w:rsidP="000D636C">
      <w:pPr>
        <w:pStyle w:val="Prrafodelista"/>
        <w:numPr>
          <w:ilvl w:val="0"/>
          <w:numId w:val="5"/>
        </w:numPr>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36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Tienda con mayor ganancia anual por pais</w:t>
      </w:r>
    </w:p>
    <w:p w:rsidR="000D636C" w:rsidRDefault="000D636C" w:rsidP="00E456D3">
      <w:pPr>
        <w:rPr>
          <w:rFonts w:ascii="Arial" w:eastAsia="Arial" w:hAnsi="Arial" w:cs="Arial"/>
          <w:b/>
          <w:color w:val="5B9BD5" w:themeColor="accent1"/>
          <w:sz w:val="32"/>
        </w:rPr>
      </w:pPr>
    </w:p>
    <w:p w:rsidR="00E456D3" w:rsidRDefault="00E456D3">
      <w:pPr>
        <w:rPr>
          <w:rFonts w:ascii="Arial" w:eastAsia="Arial" w:hAnsi="Arial" w:cs="Arial"/>
          <w:b/>
          <w:color w:val="5B9BD5" w:themeColor="accent1"/>
          <w:sz w:val="32"/>
        </w:rPr>
      </w:pPr>
      <w:r>
        <w:rPr>
          <w:rFonts w:ascii="Arial" w:eastAsia="Arial" w:hAnsi="Arial" w:cs="Arial"/>
          <w:b/>
          <w:color w:val="5B9BD5" w:themeColor="accent1"/>
          <w:sz w:val="32"/>
        </w:rPr>
        <w:br w:type="page"/>
      </w:r>
    </w:p>
    <w:p w:rsidR="00C86C55" w:rsidRPr="00726D24" w:rsidRDefault="00E505ED" w:rsidP="00726D24">
      <w:pPr>
        <w:pStyle w:val="Ttulo1"/>
        <w:jc w:val="center"/>
        <w:rPr>
          <w:rFonts w:ascii="Arial" w:hAnsi="Arial" w:cs="Arial"/>
          <w:b w:val="0"/>
          <w:color w:val="5B9BD5" w:themeColor="accent1"/>
          <w:sz w:val="32"/>
          <w:szCs w:val="32"/>
        </w:rPr>
      </w:pPr>
      <w:bookmarkStart w:id="10" w:name="_Toc454274425"/>
      <w:r w:rsidRPr="00726D24">
        <w:rPr>
          <w:rFonts w:ascii="Arial" w:hAnsi="Arial" w:cs="Arial"/>
          <w:b w:val="0"/>
          <w:color w:val="5B9BD5" w:themeColor="accent1"/>
          <w:sz w:val="32"/>
          <w:szCs w:val="32"/>
        </w:rPr>
        <w:lastRenderedPageBreak/>
        <w:t>Hora de trabajo semanal</w:t>
      </w:r>
      <w:bookmarkEnd w:id="10"/>
    </w:p>
    <w:p w:rsidR="00726D24" w:rsidRPr="00726D24" w:rsidRDefault="00726D24" w:rsidP="00726D24"/>
    <w:p w:rsidR="00C86C55" w:rsidRPr="000D1731" w:rsidRDefault="00F428C6">
      <w:pPr>
        <w:ind w:firstLine="720"/>
        <w:jc w:val="both"/>
        <w:rPr>
          <w:rFonts w:ascii="Arial" w:hAnsi="Arial" w:cs="Arial"/>
        </w:rPr>
      </w:pPr>
      <w:r w:rsidRPr="000D1731">
        <w:rPr>
          <w:rFonts w:ascii="Arial" w:eastAsia="Arial" w:hAnsi="Arial" w:cs="Arial"/>
        </w:rPr>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p>
    <w:p w:rsidR="00C86C55" w:rsidRPr="000D1731" w:rsidRDefault="00F428C6">
      <w:pPr>
        <w:rPr>
          <w:rFonts w:ascii="Arial" w:hAnsi="Arial" w:cs="Arial"/>
        </w:rPr>
      </w:pPr>
      <w:r w:rsidRPr="000D1731">
        <w:rPr>
          <w:rFonts w:ascii="Arial" w:eastAsia="Arial" w:hAnsi="Arial" w:cs="Arial"/>
          <w:u w:val="single"/>
        </w:rPr>
        <w:t>Horas de trabajo</w:t>
      </w:r>
      <w:r w:rsidRPr="000D1731">
        <w:rPr>
          <w:rFonts w:ascii="Arial" w:eastAsia="Arial" w:hAnsi="Arial" w:cs="Arial"/>
        </w:rPr>
        <w:t>: 27 horas</w:t>
      </w:r>
    </w:p>
    <w:p w:rsidR="00C86C55" w:rsidRPr="000D1731" w:rsidRDefault="00F428C6">
      <w:pPr>
        <w:rPr>
          <w:rFonts w:ascii="Arial" w:hAnsi="Arial" w:cs="Arial"/>
        </w:rPr>
      </w:pPr>
      <w:r w:rsidRPr="000D1731">
        <w:rPr>
          <w:rFonts w:ascii="Arial" w:eastAsia="Arial" w:hAnsi="Arial" w:cs="Arial"/>
          <w:u w:val="single"/>
        </w:rPr>
        <w:t>Promedio de horas de trabajo</w:t>
      </w:r>
      <w:r w:rsidRPr="000D1731">
        <w:rPr>
          <w:rFonts w:ascii="Arial" w:eastAsia="Arial" w:hAnsi="Arial" w:cs="Arial"/>
        </w:rPr>
        <w:t>:   9 horas semanales. 1,8 (2) horas diarias.</w:t>
      </w:r>
    </w:p>
    <w:tbl>
      <w:tblPr>
        <w:tblStyle w:val="a0"/>
        <w:tblW w:w="90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1293"/>
        <w:gridCol w:w="1293"/>
        <w:gridCol w:w="1350"/>
        <w:gridCol w:w="1245"/>
        <w:gridCol w:w="1275"/>
        <w:gridCol w:w="1294"/>
      </w:tblGrid>
      <w:tr w:rsidR="00C86C55" w:rsidRPr="000D1731">
        <w:tc>
          <w:tcPr>
            <w:tcW w:w="1293" w:type="dxa"/>
            <w:shd w:val="clear" w:color="auto" w:fill="DBE5F1"/>
          </w:tcPr>
          <w:p w:rsidR="00C86C55" w:rsidRPr="000D1731" w:rsidRDefault="00C86C55">
            <w:pPr>
              <w:rPr>
                <w:rFonts w:ascii="Arial" w:hAnsi="Arial" w:cs="Arial"/>
              </w:rPr>
            </w:pP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Lunes</w:t>
            </w: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Martes</w:t>
            </w:r>
          </w:p>
        </w:tc>
        <w:tc>
          <w:tcPr>
            <w:tcW w:w="1350" w:type="dxa"/>
            <w:shd w:val="clear" w:color="auto" w:fill="DBE5F1"/>
          </w:tcPr>
          <w:p w:rsidR="00C86C55" w:rsidRPr="000D1731" w:rsidRDefault="00F428C6">
            <w:pPr>
              <w:rPr>
                <w:rFonts w:ascii="Arial" w:hAnsi="Arial" w:cs="Arial"/>
              </w:rPr>
            </w:pPr>
            <w:r w:rsidRPr="000D1731">
              <w:rPr>
                <w:rFonts w:ascii="Arial" w:eastAsia="Arial" w:hAnsi="Arial" w:cs="Arial"/>
                <w:b/>
              </w:rPr>
              <w:t>Miércoles</w:t>
            </w:r>
          </w:p>
        </w:tc>
        <w:tc>
          <w:tcPr>
            <w:tcW w:w="1245" w:type="dxa"/>
            <w:shd w:val="clear" w:color="auto" w:fill="DBE5F1"/>
          </w:tcPr>
          <w:p w:rsidR="00C86C55" w:rsidRPr="000D1731" w:rsidRDefault="00F428C6">
            <w:pPr>
              <w:rPr>
                <w:rFonts w:ascii="Arial" w:hAnsi="Arial" w:cs="Arial"/>
              </w:rPr>
            </w:pPr>
            <w:r w:rsidRPr="000D1731">
              <w:rPr>
                <w:rFonts w:ascii="Arial" w:eastAsia="Arial" w:hAnsi="Arial" w:cs="Arial"/>
                <w:b/>
              </w:rPr>
              <w:t>Jueves</w:t>
            </w:r>
          </w:p>
        </w:tc>
        <w:tc>
          <w:tcPr>
            <w:tcW w:w="1275" w:type="dxa"/>
            <w:shd w:val="clear" w:color="auto" w:fill="DBE5F1"/>
          </w:tcPr>
          <w:p w:rsidR="00C86C55" w:rsidRPr="000D1731" w:rsidRDefault="00F428C6">
            <w:pPr>
              <w:rPr>
                <w:rFonts w:ascii="Arial" w:hAnsi="Arial" w:cs="Arial"/>
              </w:rPr>
            </w:pPr>
            <w:r w:rsidRPr="000D1731">
              <w:rPr>
                <w:rFonts w:ascii="Arial" w:eastAsia="Arial" w:hAnsi="Arial" w:cs="Arial"/>
                <w:b/>
              </w:rPr>
              <w:t>Viernes</w:t>
            </w:r>
          </w:p>
        </w:tc>
        <w:tc>
          <w:tcPr>
            <w:tcW w:w="1294" w:type="dxa"/>
            <w:shd w:val="clear" w:color="auto" w:fill="DBE5F1"/>
          </w:tcPr>
          <w:p w:rsidR="00C86C55" w:rsidRPr="000D1731" w:rsidRDefault="00F428C6">
            <w:pPr>
              <w:rPr>
                <w:rFonts w:ascii="Arial" w:hAnsi="Arial" w:cs="Arial"/>
              </w:rPr>
            </w:pPr>
            <w:r w:rsidRPr="000D1731">
              <w:rPr>
                <w:rFonts w:ascii="Arial" w:eastAsia="Arial" w:hAnsi="Arial" w:cs="Arial"/>
                <w:b/>
              </w:rPr>
              <w:t>Sábado</w:t>
            </w: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 xml:space="preserve">7 am </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shd w:val="clear" w:color="auto" w:fill="4BACC6"/>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8064A2"/>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am</w:t>
            </w:r>
          </w:p>
        </w:tc>
        <w:tc>
          <w:tcPr>
            <w:tcW w:w="1293" w:type="dxa"/>
            <w:shd w:val="clear" w:color="auto" w:fill="8064A2"/>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8064A2"/>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11 am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12 pm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 pm</w:t>
            </w:r>
          </w:p>
        </w:tc>
        <w:tc>
          <w:tcPr>
            <w:tcW w:w="1293" w:type="dxa"/>
            <w:shd w:val="clear" w:color="auto" w:fill="4BACC6"/>
          </w:tcPr>
          <w:p w:rsidR="00C86C55" w:rsidRPr="000D1731" w:rsidRDefault="00C86C55">
            <w:pPr>
              <w:rPr>
                <w:rFonts w:ascii="Arial" w:hAnsi="Arial" w:cs="Arial"/>
              </w:rPr>
            </w:pPr>
          </w:p>
        </w:tc>
        <w:tc>
          <w:tcPr>
            <w:tcW w:w="1293" w:type="dxa"/>
            <w:shd w:val="clear" w:color="auto" w:fill="8064A2"/>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2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3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4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5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6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7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bl>
    <w:p w:rsidR="00C86C55" w:rsidRPr="000D1731" w:rsidRDefault="00C86C55">
      <w:pPr>
        <w:rPr>
          <w:rFonts w:ascii="Arial" w:hAnsi="Arial" w:cs="Arial"/>
        </w:rPr>
      </w:pPr>
    </w:p>
    <w:p w:rsidR="00C86C55" w:rsidRPr="000D1731" w:rsidRDefault="00C86C55">
      <w:pPr>
        <w:rPr>
          <w:rFonts w:ascii="Arial" w:hAnsi="Arial" w:cs="Arial"/>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3018"/>
        <w:gridCol w:w="3018"/>
      </w:tblGrid>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b/>
              </w:rPr>
              <w:t>Miembros</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Color</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Horas Empleadas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Elberg ,Jessica</w:t>
            </w:r>
          </w:p>
        </w:tc>
        <w:tc>
          <w:tcPr>
            <w:tcW w:w="3018" w:type="dxa"/>
            <w:shd w:val="clear" w:color="auto" w:fill="8064A2"/>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8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García, David</w:t>
            </w:r>
          </w:p>
        </w:tc>
        <w:tc>
          <w:tcPr>
            <w:tcW w:w="3018" w:type="dxa"/>
            <w:shd w:val="clear" w:color="auto" w:fill="4BACC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9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Velasco, Carlos</w:t>
            </w:r>
          </w:p>
        </w:tc>
        <w:tc>
          <w:tcPr>
            <w:tcW w:w="3018" w:type="dxa"/>
            <w:shd w:val="clear" w:color="auto" w:fill="F7964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10 horas</w:t>
            </w:r>
          </w:p>
        </w:tc>
      </w:tr>
    </w:tbl>
    <w:p w:rsidR="0005742D" w:rsidRDefault="0005742D">
      <w:pPr>
        <w:rPr>
          <w:rFonts w:ascii="Arial" w:eastAsia="Arial" w:hAnsi="Arial" w:cs="Arial"/>
          <w:color w:val="5B9BD5" w:themeColor="accent1"/>
          <w:sz w:val="32"/>
          <w:szCs w:val="28"/>
        </w:rPr>
      </w:pPr>
      <w:bookmarkStart w:id="11" w:name="h.hmuguzyy191c" w:colFirst="0" w:colLast="0"/>
      <w:bookmarkStart w:id="12" w:name="h.qdkq1n4nz2p0" w:colFirst="0" w:colLast="0"/>
      <w:bookmarkEnd w:id="11"/>
      <w:bookmarkEnd w:id="12"/>
    </w:p>
    <w:p w:rsidR="00B26913" w:rsidRDefault="00B26913">
      <w:pPr>
        <w:rPr>
          <w:rFonts w:ascii="Arial" w:eastAsia="Cambria" w:hAnsi="Arial" w:cs="Arial"/>
          <w:b/>
          <w:color w:val="5B9BD5" w:themeColor="accent1"/>
          <w:sz w:val="32"/>
          <w:szCs w:val="32"/>
        </w:rPr>
      </w:pPr>
      <w:r>
        <w:rPr>
          <w:rFonts w:ascii="Arial" w:hAnsi="Arial" w:cs="Arial"/>
          <w:color w:val="5B9BD5" w:themeColor="accent1"/>
          <w:sz w:val="32"/>
          <w:szCs w:val="32"/>
        </w:rPr>
        <w:br w:type="page"/>
      </w:r>
    </w:p>
    <w:p w:rsidR="00B26913" w:rsidRDefault="00B26913" w:rsidP="009F0E72">
      <w:pPr>
        <w:pStyle w:val="Ttulo1"/>
        <w:spacing w:line="360" w:lineRule="auto"/>
        <w:jc w:val="center"/>
        <w:rPr>
          <w:rFonts w:ascii="Arial" w:hAnsi="Arial" w:cs="Arial"/>
          <w:color w:val="5B9BD5" w:themeColor="accent1"/>
          <w:sz w:val="32"/>
          <w:szCs w:val="32"/>
        </w:rPr>
      </w:pPr>
      <w:bookmarkStart w:id="13" w:name="_Toc454274426"/>
      <w:r w:rsidRPr="00B26913">
        <w:rPr>
          <w:rFonts w:ascii="Arial" w:hAnsi="Arial" w:cs="Arial"/>
          <w:color w:val="5B9BD5" w:themeColor="accent1"/>
          <w:sz w:val="32"/>
          <w:szCs w:val="32"/>
        </w:rPr>
        <w:lastRenderedPageBreak/>
        <w:t>Reflexiones</w:t>
      </w:r>
      <w:bookmarkEnd w:id="13"/>
    </w:p>
    <w:p w:rsidR="009F0E72" w:rsidRPr="009F0E72" w:rsidRDefault="009F0E72" w:rsidP="009F0E72"/>
    <w:p w:rsidR="00B26913" w:rsidRPr="000E183B" w:rsidRDefault="00B26913" w:rsidP="009F0E72">
      <w:pPr>
        <w:spacing w:line="360" w:lineRule="auto"/>
        <w:jc w:val="both"/>
        <w:rPr>
          <w:rFonts w:ascii="Arial" w:hAnsi="Arial" w:cs="Arial"/>
          <w:b/>
          <w:sz w:val="24"/>
          <w:szCs w:val="24"/>
          <w:lang w:val="es-ES"/>
        </w:rPr>
      </w:pPr>
      <w:r w:rsidRPr="000E183B">
        <w:rPr>
          <w:rFonts w:ascii="Arial" w:hAnsi="Arial" w:cs="Arial"/>
          <w:b/>
          <w:sz w:val="24"/>
          <w:szCs w:val="24"/>
          <w:lang w:val="es-ES"/>
        </w:rPr>
        <w:t>Carlos Velasco</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La comunicación dentro del equipo en general ha sido muy fluida, en todas las actividades y entregas se aportan y discuten las ideas que surgen hasta llegar a una conclusión que los tres consideramos que es la mejor.</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Hemos tratado de apegarnos a la planificación propuesta y realizar las actividades con anticipación, aunque a veces las circunstancias y evaluaciones de otras materias han causado que se pospongan algunas reuniones.</w:t>
      </w:r>
    </w:p>
    <w:p w:rsidR="00B26913"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El éxito no se encuentra por sí solo, sino a partir de la experiencia. El hecho de ya haber cursado la materia, en mi opinión, ha tenido un impacto positivo al momento de saber qué no se debe hacer; en cuanto a lo que sí se debe hacer, aún hay detalles teóricos en los que todos debemos trabajar, ya que a pesar de que hubo una mejora con respecto al semestre pasado, sobreestimamos los resultados de la primera entrega.</w:t>
      </w:r>
    </w:p>
    <w:p w:rsidR="009F0E72" w:rsidRPr="000E183B" w:rsidRDefault="000E183B" w:rsidP="009F0E72">
      <w:pPr>
        <w:spacing w:line="360" w:lineRule="auto"/>
        <w:jc w:val="both"/>
        <w:rPr>
          <w:rFonts w:ascii="Arial" w:hAnsi="Arial" w:cs="Arial"/>
          <w:b/>
          <w:sz w:val="24"/>
          <w:szCs w:val="24"/>
          <w:lang w:val="es-ES"/>
        </w:rPr>
      </w:pPr>
      <w:r w:rsidRPr="000E183B">
        <w:rPr>
          <w:rFonts w:ascii="Arial" w:hAnsi="Arial" w:cs="Arial"/>
          <w:b/>
          <w:sz w:val="24"/>
          <w:szCs w:val="24"/>
          <w:lang w:val="es-ES"/>
        </w:rPr>
        <w:t>David Garcia</w:t>
      </w:r>
    </w:p>
    <w:p w:rsidR="0055711E" w:rsidRDefault="0055711E" w:rsidP="009F0E72">
      <w:pPr>
        <w:spacing w:line="360" w:lineRule="auto"/>
        <w:rPr>
          <w:rFonts w:ascii="Arial" w:hAnsi="Arial"/>
          <w:sz w:val="24"/>
          <w:szCs w:val="24"/>
        </w:rPr>
      </w:pPr>
      <w:r>
        <w:rPr>
          <w:rFonts w:ascii="Arial" w:hAnsi="Arial"/>
          <w:sz w:val="24"/>
          <w:szCs w:val="24"/>
        </w:rPr>
        <w:tab/>
        <w:t>En la segunda entrega del proyecto</w:t>
      </w:r>
      <w:r w:rsidR="00B410C5">
        <w:rPr>
          <w:rFonts w:ascii="Arial" w:hAnsi="Arial"/>
          <w:sz w:val="24"/>
          <w:szCs w:val="24"/>
        </w:rPr>
        <w:t xml:space="preserve"> no se pudo seguir al pie de la letra la planificación y esos nos costó ya que no se pudieron implemen</w:t>
      </w:r>
      <w:r w:rsidR="006B0E5C">
        <w:rPr>
          <w:rFonts w:ascii="Arial" w:hAnsi="Arial"/>
          <w:sz w:val="24"/>
          <w:szCs w:val="24"/>
        </w:rPr>
        <w:t xml:space="preserve">tar ni los requerimientos mínimos </w:t>
      </w:r>
      <w:r w:rsidR="00B410C5">
        <w:rPr>
          <w:rFonts w:ascii="Arial" w:hAnsi="Arial"/>
          <w:sz w:val="24"/>
          <w:szCs w:val="24"/>
        </w:rPr>
        <w:t xml:space="preserve">que nos pedían, hubo buena comunicación con el </w:t>
      </w:r>
      <w:r w:rsidR="006B0E5C">
        <w:rPr>
          <w:rFonts w:ascii="Arial" w:hAnsi="Arial"/>
          <w:sz w:val="24"/>
          <w:szCs w:val="24"/>
        </w:rPr>
        <w:t>equipo,</w:t>
      </w:r>
      <w:r w:rsidR="00B410C5">
        <w:rPr>
          <w:rFonts w:ascii="Arial" w:hAnsi="Arial"/>
          <w:sz w:val="24"/>
          <w:szCs w:val="24"/>
        </w:rPr>
        <w:t xml:space="preserve"> pero debido al tiempo que consumieron otras materi</w:t>
      </w:r>
      <w:r w:rsidR="00E70F8A">
        <w:rPr>
          <w:rFonts w:ascii="Arial" w:hAnsi="Arial"/>
          <w:sz w:val="24"/>
          <w:szCs w:val="24"/>
        </w:rPr>
        <w:t xml:space="preserve">as cumplir nuestra </w:t>
      </w:r>
      <w:r w:rsidR="006B0E5C">
        <w:rPr>
          <w:rFonts w:ascii="Arial" w:hAnsi="Arial"/>
          <w:sz w:val="24"/>
          <w:szCs w:val="24"/>
        </w:rPr>
        <w:t>meta</w:t>
      </w:r>
      <w:r w:rsidR="00E70F8A">
        <w:rPr>
          <w:rFonts w:ascii="Arial" w:hAnsi="Arial"/>
          <w:sz w:val="24"/>
          <w:szCs w:val="24"/>
        </w:rPr>
        <w:t xml:space="preserve"> no fue factible,</w:t>
      </w:r>
      <w:r w:rsidR="006B0E5C">
        <w:rPr>
          <w:rFonts w:ascii="Arial" w:hAnsi="Arial"/>
          <w:sz w:val="24"/>
          <w:szCs w:val="24"/>
        </w:rPr>
        <w:t xml:space="preserve"> lo único que espero de la próxima entrega es mejorar con creces el desempeño que se tuvo en la última aun cuando hayan muchos contratiempos porque sinceramente no quiero que mi equipo y yo volvamos a pasar por la misma situación, estamos trabajando en este entrega cada chance que tenemos para poder salir adelante y a su vez pasar las demás materias del semestre.</w:t>
      </w:r>
    </w:p>
    <w:p w:rsidR="009F0E72" w:rsidRPr="000E183B" w:rsidRDefault="009F0E72" w:rsidP="009F0E72">
      <w:pPr>
        <w:spacing w:line="360" w:lineRule="auto"/>
        <w:rPr>
          <w:rFonts w:ascii="Arial" w:hAnsi="Arial" w:cs="Arial"/>
          <w:b/>
          <w:sz w:val="24"/>
          <w:szCs w:val="24"/>
        </w:rPr>
      </w:pPr>
      <w:r w:rsidRPr="000E183B">
        <w:rPr>
          <w:rFonts w:ascii="Arial" w:hAnsi="Arial" w:cs="Arial"/>
          <w:b/>
          <w:sz w:val="24"/>
          <w:szCs w:val="24"/>
        </w:rPr>
        <w:t>Jessica</w:t>
      </w:r>
      <w:r w:rsidR="005860BD" w:rsidRPr="000E183B">
        <w:rPr>
          <w:rFonts w:ascii="Arial" w:hAnsi="Arial" w:cs="Arial"/>
          <w:b/>
          <w:sz w:val="24"/>
          <w:szCs w:val="24"/>
        </w:rPr>
        <w:t xml:space="preserve"> Elberg</w:t>
      </w:r>
    </w:p>
    <w:p w:rsidR="0055711E" w:rsidRPr="0055711E" w:rsidRDefault="0055711E" w:rsidP="0055711E">
      <w:pPr>
        <w:ind w:firstLine="720"/>
        <w:rPr>
          <w:rFonts w:ascii="Arial" w:hAnsi="Arial" w:cs="Arial"/>
          <w:sz w:val="24"/>
          <w:szCs w:val="24"/>
        </w:rPr>
      </w:pPr>
      <w:r w:rsidRPr="0055711E">
        <w:rPr>
          <w:rFonts w:ascii="Arial" w:hAnsi="Arial" w:cs="Arial"/>
          <w:sz w:val="24"/>
          <w:szCs w:val="24"/>
        </w:rPr>
        <w:lastRenderedPageBreak/>
        <w:t>En la segunda entrega del proyecto existieron muchos problemas  no tanto de la parte de comunicación porque siempre se estuvo hablando sobre lo que se tenía que hacer para la entrega, sino más bien el fallo principal fue que no se cumplió con las fechas de las actividades de interés para la entrega y se dejó todo a última hora, también ocurrió que como todo fue realizado al final ningún miembro del equipo se tomó la molestia de revisar bien o preguntar cuáles eran los tópicos  principales de la misma y eso se derivó a que en la entrega no se sabía que se iba a mostrar.</w:t>
      </w:r>
    </w:p>
    <w:p w:rsidR="0055711E" w:rsidRPr="0055711E" w:rsidRDefault="0055711E" w:rsidP="0055711E">
      <w:pPr>
        <w:rPr>
          <w:rFonts w:ascii="Arial" w:hAnsi="Arial" w:cs="Arial"/>
          <w:sz w:val="24"/>
          <w:szCs w:val="24"/>
        </w:rPr>
      </w:pPr>
      <w:r w:rsidRPr="0055711E">
        <w:rPr>
          <w:rFonts w:ascii="Arial" w:hAnsi="Arial" w:cs="Arial"/>
          <w:sz w:val="24"/>
          <w:szCs w:val="24"/>
        </w:rPr>
        <w:t>Para esta última entrega se necesita la información lógica de la anterior rubrica y se ha estado dividiendo el trabajo en el equipo para solventar el error de la entrega pasada. Como ha habido contratiempos entre las disponibilidades horarias de los miembros todavía no se ha podido cumplir con las planificaciones propuestas, pero cada integrante ha estado poniendo de su parte para poder resolver dicho contratiempo.</w:t>
      </w:r>
    </w:p>
    <w:p w:rsidR="009F0E72" w:rsidRPr="009F0E72" w:rsidRDefault="009F0E72" w:rsidP="009F0E72">
      <w:pPr>
        <w:spacing w:line="360" w:lineRule="auto"/>
        <w:ind w:firstLine="720"/>
        <w:jc w:val="both"/>
        <w:rPr>
          <w:rFonts w:ascii="Arial" w:hAnsi="Arial" w:cs="Arial"/>
          <w:sz w:val="24"/>
          <w:szCs w:val="24"/>
        </w:rPr>
      </w:pPr>
    </w:p>
    <w:p w:rsidR="00B26913" w:rsidRPr="009F0E72" w:rsidRDefault="00B26913">
      <w:pPr>
        <w:rPr>
          <w:rFonts w:ascii="Arial" w:eastAsia="Arial" w:hAnsi="Arial" w:cs="Arial"/>
          <w:color w:val="5B9BD5" w:themeColor="accent1"/>
          <w:sz w:val="32"/>
          <w:szCs w:val="28"/>
          <w:lang w:val="es-ES"/>
        </w:rPr>
      </w:pPr>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Ttulo1"/>
        <w:spacing w:line="240" w:lineRule="auto"/>
        <w:jc w:val="center"/>
        <w:rPr>
          <w:rFonts w:ascii="Arial" w:hAnsi="Arial" w:cs="Arial"/>
          <w:b w:val="0"/>
          <w:color w:val="5B9BD5" w:themeColor="accent1"/>
          <w:sz w:val="32"/>
        </w:rPr>
      </w:pPr>
      <w:bookmarkStart w:id="14" w:name="_Toc454274427"/>
      <w:r w:rsidRPr="00E505ED">
        <w:rPr>
          <w:rFonts w:ascii="Arial" w:eastAsia="Arial" w:hAnsi="Arial" w:cs="Arial"/>
          <w:b w:val="0"/>
          <w:color w:val="5B9BD5" w:themeColor="accent1"/>
          <w:sz w:val="32"/>
        </w:rPr>
        <w:lastRenderedPageBreak/>
        <w:t>Bibliografía</w:t>
      </w:r>
      <w:bookmarkEnd w:id="14"/>
    </w:p>
    <w:p w:rsidR="00C86C55" w:rsidRPr="000D1731" w:rsidRDefault="00C86C55">
      <w:pPr>
        <w:rPr>
          <w:rFonts w:ascii="Arial" w:hAnsi="Arial" w:cs="Arial"/>
        </w:rPr>
      </w:pP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eastAsia="Arial" w:hAnsi="Arial" w:cs="Arial"/>
          <w:sz w:val="24"/>
          <w:szCs w:val="24"/>
        </w:rPr>
        <w:t xml:space="preserve">Project Management. (2015). 5 pasos clave en la etapa de planificación - Project Management. </w:t>
      </w:r>
      <w:r w:rsidRPr="00E456D3">
        <w:rPr>
          <w:rFonts w:ascii="Arial" w:eastAsia="Arial" w:hAnsi="Arial" w:cs="Arial"/>
          <w:sz w:val="24"/>
          <w:szCs w:val="24"/>
          <w:lang w:val="en-US"/>
        </w:rPr>
        <w:t>[online] Available at: http://www.obs-edu.com/blog-project-management/etapas-de-un-proyecto/5-pasos-clave-en-la-etapa-de-planificacion/ [Accessed 21 May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Cepal.org. (2009). Comisión Económica para América Latina y el Caribe. </w:t>
      </w:r>
      <w:r w:rsidRPr="00E456D3">
        <w:rPr>
          <w:rFonts w:ascii="Arial" w:hAnsi="Arial" w:cs="Arial"/>
          <w:sz w:val="24"/>
          <w:szCs w:val="24"/>
          <w:lang w:val="en-US"/>
        </w:rPr>
        <w:t>[online] Available at: http://www.cepal.org/ilpes/noticias/paginas/0/36340/TESISCapitulo10.pdf [Accessed 13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Ferrer, J. (2016). Planificación. [online] Importancia. </w:t>
      </w:r>
      <w:r w:rsidRPr="00E456D3">
        <w:rPr>
          <w:rFonts w:ascii="Arial" w:hAnsi="Arial" w:cs="Arial"/>
          <w:sz w:val="24"/>
          <w:szCs w:val="24"/>
          <w:lang w:val="en-US"/>
        </w:rPr>
        <w:t>Available at: http://www.importancia.org/planificacion.php [Accessed 11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rPr>
        <w:t xml:space="preserve">Pyme.lavoztx.com. (2016). Los pasos básicos en el proceso de planificación de la gestión. </w:t>
      </w:r>
      <w:r w:rsidRPr="00E456D3">
        <w:rPr>
          <w:rFonts w:ascii="Arial" w:hAnsi="Arial" w:cs="Arial"/>
          <w:sz w:val="24"/>
          <w:szCs w:val="24"/>
          <w:lang w:val="en-US"/>
        </w:rPr>
        <w:t>[online] Available at: http://pyme.lavoztx.com/los-pasos-bsicos-en-el-proceso-de-planificacin-de-la-gestin-5611.html [Accessed 21 May 2016].</w:t>
      </w:r>
    </w:p>
    <w:p w:rsidR="00E456D3" w:rsidRPr="00E456D3" w:rsidRDefault="00E456D3" w:rsidP="00E456D3">
      <w:pPr>
        <w:pStyle w:val="Prrafodelista1"/>
        <w:numPr>
          <w:ilvl w:val="0"/>
          <w:numId w:val="4"/>
        </w:numPr>
        <w:spacing w:line="360" w:lineRule="auto"/>
        <w:rPr>
          <w:sz w:val="24"/>
          <w:szCs w:val="24"/>
          <w:lang w:val="en-US"/>
        </w:rPr>
      </w:pPr>
      <w:r w:rsidRPr="00E456D3">
        <w:rPr>
          <w:rFonts w:ascii="Arial" w:hAnsi="Arial" w:cs="Arial"/>
          <w:sz w:val="24"/>
          <w:szCs w:val="24"/>
        </w:rPr>
        <w:t xml:space="preserve">Plazola, W. (2013). </w:t>
      </w:r>
      <w:r w:rsidR="00796311" w:rsidRPr="00E456D3">
        <w:rPr>
          <w:rFonts w:ascii="Arial" w:hAnsi="Arial" w:cs="Arial"/>
          <w:sz w:val="24"/>
          <w:szCs w:val="24"/>
        </w:rPr>
        <w:t>administr</w:t>
      </w:r>
      <w:r w:rsidR="00796311">
        <w:rPr>
          <w:rFonts w:ascii="Arial" w:hAnsi="Arial" w:cs="Arial"/>
          <w:sz w:val="24"/>
          <w:szCs w:val="24"/>
        </w:rPr>
        <w:t>a</w:t>
      </w:r>
      <w:r w:rsidR="00796311" w:rsidRPr="00E456D3">
        <w:rPr>
          <w:rFonts w:ascii="Arial" w:hAnsi="Arial" w:cs="Arial"/>
          <w:sz w:val="24"/>
          <w:szCs w:val="24"/>
        </w:rPr>
        <w:t>ción</w:t>
      </w:r>
      <w:r w:rsidRPr="00E456D3">
        <w:rPr>
          <w:rFonts w:ascii="Arial" w:hAnsi="Arial" w:cs="Arial"/>
          <w:sz w:val="24"/>
          <w:szCs w:val="24"/>
        </w:rPr>
        <w:t xml:space="preserve"> y otros </w:t>
      </w:r>
      <w:r w:rsidR="00796311" w:rsidRPr="00E456D3">
        <w:rPr>
          <w:rFonts w:ascii="Arial" w:hAnsi="Arial" w:cs="Arial"/>
          <w:sz w:val="24"/>
          <w:szCs w:val="24"/>
        </w:rPr>
        <w:t>propósitos</w:t>
      </w:r>
      <w:r w:rsidRPr="00E456D3">
        <w:rPr>
          <w:rFonts w:ascii="Arial" w:hAnsi="Arial" w:cs="Arial"/>
          <w:sz w:val="24"/>
          <w:szCs w:val="24"/>
        </w:rPr>
        <w:t xml:space="preserve">: PLANIFICACIÓN. </w:t>
      </w:r>
      <w:r w:rsidRPr="00E456D3">
        <w:rPr>
          <w:rFonts w:ascii="Arial" w:hAnsi="Arial" w:cs="Arial"/>
          <w:sz w:val="24"/>
          <w:szCs w:val="24"/>
          <w:lang w:val="en-US"/>
        </w:rPr>
        <w:t>[online] Walkerplazola.blogspot.com. Available at: http://walkerplazola.blogspot.com/2013/04/planificacion.html [Accessed 13 Apr. 2016].</w:t>
      </w:r>
    </w:p>
    <w:p w:rsidR="00C86C55" w:rsidRPr="00E456D3" w:rsidRDefault="001D61E5">
      <w:pPr>
        <w:ind w:left="720"/>
        <w:rPr>
          <w:rFonts w:ascii="Arial" w:hAnsi="Arial" w:cs="Arial"/>
          <w:lang w:val="en-US"/>
        </w:rPr>
      </w:pPr>
      <w:hyperlink r:id="rId8"/>
    </w:p>
    <w:p w:rsidR="00C86C55" w:rsidRPr="00E456D3" w:rsidRDefault="001D61E5">
      <w:pPr>
        <w:jc w:val="center"/>
        <w:rPr>
          <w:rFonts w:ascii="Arial" w:hAnsi="Arial" w:cs="Arial"/>
          <w:lang w:val="en-US"/>
        </w:rPr>
      </w:pPr>
      <w:hyperlink r:id="rId9"/>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0D1731" w:rsidRDefault="00F428C6">
      <w:pPr>
        <w:pStyle w:val="Ttulo1"/>
        <w:spacing w:line="240" w:lineRule="auto"/>
        <w:jc w:val="center"/>
        <w:rPr>
          <w:rFonts w:ascii="Arial" w:hAnsi="Arial" w:cs="Arial"/>
          <w:b w:val="0"/>
          <w:color w:val="5B9BD5" w:themeColor="accent1"/>
          <w:sz w:val="32"/>
        </w:rPr>
      </w:pPr>
      <w:bookmarkStart w:id="15" w:name="h.m3n9jawduthv" w:colFirst="0" w:colLast="0"/>
      <w:bookmarkStart w:id="16" w:name="_Toc454274428"/>
      <w:bookmarkEnd w:id="15"/>
      <w:r w:rsidRPr="000D1731">
        <w:rPr>
          <w:rFonts w:ascii="Arial" w:eastAsia="Arial" w:hAnsi="Arial" w:cs="Arial"/>
          <w:b w:val="0"/>
          <w:color w:val="5B9BD5" w:themeColor="accent1"/>
          <w:sz w:val="32"/>
        </w:rPr>
        <w:lastRenderedPageBreak/>
        <w:t>Anexos</w:t>
      </w:r>
      <w:bookmarkEnd w:id="16"/>
    </w:p>
    <w:p w:rsidR="00C86C55" w:rsidRPr="000D1731" w:rsidRDefault="00F428C6">
      <w:pPr>
        <w:rPr>
          <w:rFonts w:ascii="Arial" w:hAnsi="Arial" w:cs="Arial"/>
        </w:rPr>
      </w:pPr>
      <w:r w:rsidRPr="000D1731">
        <w:rPr>
          <w:rFonts w:ascii="Arial" w:hAnsi="Arial" w:cs="Arial"/>
          <w:noProof/>
          <w:lang w:val="en-US" w:eastAsia="en-US"/>
        </w:rPr>
        <w:drawing>
          <wp:inline distT="114300" distB="114300" distL="114300" distR="114300">
            <wp:extent cx="7437670" cy="5585629"/>
            <wp:effectExtent l="0" t="7620" r="3810" b="3810"/>
            <wp:docPr id="1" name="image01.png" descr="Lego (2).png"/>
            <wp:cNvGraphicFramePr/>
            <a:graphic xmlns:a="http://schemas.openxmlformats.org/drawingml/2006/main">
              <a:graphicData uri="http://schemas.openxmlformats.org/drawingml/2006/picture">
                <pic:pic xmlns:pic="http://schemas.openxmlformats.org/drawingml/2006/picture">
                  <pic:nvPicPr>
                    <pic:cNvPr id="0" name="image01.png" descr="Lego (2).png"/>
                    <pic:cNvPicPr preferRelativeResize="0"/>
                  </pic:nvPicPr>
                  <pic:blipFill>
                    <a:blip r:embed="rId10"/>
                    <a:srcRect/>
                    <a:stretch>
                      <a:fillRect/>
                    </a:stretch>
                  </pic:blipFill>
                  <pic:spPr>
                    <a:xfrm rot="16200000">
                      <a:off x="0" y="0"/>
                      <a:ext cx="7459660" cy="5602143"/>
                    </a:xfrm>
                    <a:prstGeom prst="rect">
                      <a:avLst/>
                    </a:prstGeom>
                    <a:ln/>
                  </pic:spPr>
                </pic:pic>
              </a:graphicData>
            </a:graphic>
          </wp:inline>
        </w:drawing>
      </w:r>
      <w:hyperlink r:id="rId11"/>
    </w:p>
    <w:sectPr w:rsidR="00C86C55" w:rsidRPr="000D1731" w:rsidSect="0005742D">
      <w:footerReference w:type="default" r:id="rId12"/>
      <w:pgSz w:w="12240" w:h="15840"/>
      <w:pgMar w:top="1411" w:right="1699" w:bottom="1411" w:left="1699"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1E5" w:rsidRDefault="001D61E5">
      <w:pPr>
        <w:spacing w:after="0" w:line="240" w:lineRule="auto"/>
      </w:pPr>
      <w:r>
        <w:separator/>
      </w:r>
    </w:p>
  </w:endnote>
  <w:endnote w:type="continuationSeparator" w:id="0">
    <w:p w:rsidR="001D61E5" w:rsidRDefault="001D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C55" w:rsidRDefault="001D61E5">
    <w:pPr>
      <w:tabs>
        <w:tab w:val="center" w:pos="4419"/>
        <w:tab w:val="right" w:pos="8838"/>
      </w:tabs>
      <w:spacing w:after="720" w:line="240" w:lineRule="auto"/>
    </w:pPr>
    <w:hyperlink r:id="rId1"/>
    <w:r w:rsidR="00F428C6">
      <w:rPr>
        <w:noProof/>
        <w:lang w:val="en-US" w:eastAsia="en-US"/>
      </w:rPr>
      <mc:AlternateContent>
        <mc:Choice Requires="wps">
          <w:drawing>
            <wp:anchor distT="0" distB="0" distL="114300" distR="114300" simplePos="0" relativeHeight="251659264" behindDoc="0" locked="0" layoutInCell="0" hidden="0" allowOverlap="1" wp14:anchorId="30D5F4B2" wp14:editId="1B192868">
              <wp:simplePos x="0" y="0"/>
              <wp:positionH relativeFrom="margin">
                <wp:posOffset>0</wp:posOffset>
              </wp:positionH>
              <wp:positionV relativeFrom="paragraph">
                <wp:posOffset>0</wp:posOffset>
              </wp:positionV>
              <wp:extent cx="5511800" cy="12700"/>
              <wp:effectExtent l="0" t="0" r="0" b="0"/>
              <wp:wrapNone/>
              <wp:docPr id="2" name="Freeform 2"/>
              <wp:cNvGraphicFramePr/>
              <a:graphic xmlns:a="http://schemas.openxmlformats.org/drawingml/2006/main">
                <a:graphicData uri="http://schemas.microsoft.com/office/word/2010/wordprocessingShape">
                  <wps:wsp>
                    <wps:cNvSpPr/>
                    <wps:spPr>
                      <a:xfrm>
                        <a:off x="0" y="0"/>
                        <a:ext cx="5511800" cy="12700"/>
                      </a:xfrm>
                      <a:custGeom>
                        <a:avLst/>
                        <a:gdLst/>
                        <a:ahLst/>
                        <a:cxnLst/>
                        <a:rect l="0" t="0" r="0" b="0"/>
                        <a:pathLst>
                          <a:path w="5518150" h="1" extrusionOk="0">
                            <a:moveTo>
                              <a:pt x="0" y="0"/>
                            </a:moveTo>
                            <a:lnTo>
                              <a:pt x="5518150" y="0"/>
                            </a:lnTo>
                          </a:path>
                        </a:pathLst>
                      </a:custGeom>
                      <a:solidFill>
                        <a:srgbClr val="FFFFFF"/>
                      </a:solidFill>
                      <a:ln w="12700" cap="flat" cmpd="sng">
                        <a:solidFill>
                          <a:srgbClr val="808080"/>
                        </a:solidFill>
                        <a:prstDash val="solid"/>
                        <a:round/>
                        <a:headEnd type="none" w="med" len="med"/>
                        <a:tailEnd type="none" w="med" len="med"/>
                      </a:ln>
                    </wps:spPr>
                    <wps:bodyPr lIns="91425" tIns="91425" rIns="91425" bIns="91425" anchor="ctr" anchorCtr="0"/>
                  </wps:wsp>
                </a:graphicData>
              </a:graphic>
            </wp:anchor>
          </w:drawing>
        </mc:Choice>
        <mc:Fallback>
          <w:pict>
            <v:shape w14:anchorId="33880593" id="Freeform 2" o:spid="_x0000_s1026" style="position:absolute;margin-left:0;margin-top:0;width:434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5518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" o:allowincell="f" path="m,l5518150,e" strokecolor="gray" strokeweight="1pt">
              <v:path arrowok="t" o:extrusionok="f" textboxrect="0,0,5518150,1"/>
              <w10:wrap anchorx="margin"/>
            </v:shape>
          </w:pict>
        </mc:Fallback>
      </mc:AlternateContent>
    </w:r>
  </w:p>
  <w:p w:rsidR="00C86C55" w:rsidRDefault="00F428C6">
    <w:pPr>
      <w:spacing w:after="720"/>
      <w:jc w:val="center"/>
    </w:pPr>
    <w:r>
      <w:fldChar w:fldCharType="begin"/>
    </w:r>
    <w:r>
      <w:instrText>PAGE</w:instrText>
    </w:r>
    <w:r>
      <w:fldChar w:fldCharType="separate"/>
    </w:r>
    <w:r w:rsidR="0013638D">
      <w:rPr>
        <w:noProof/>
      </w:rPr>
      <w:t>1</w:t>
    </w:r>
    <w:r>
      <w:fldChar w:fldCharType="end"/>
    </w:r>
    <w:hyperlink r:id="r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1E5" w:rsidRDefault="001D61E5">
      <w:pPr>
        <w:spacing w:after="0" w:line="240" w:lineRule="auto"/>
      </w:pPr>
      <w:r>
        <w:separator/>
      </w:r>
    </w:p>
  </w:footnote>
  <w:footnote w:type="continuationSeparator" w:id="0">
    <w:p w:rsidR="001D61E5" w:rsidRDefault="001D6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0"/>
      <w:numFmt w:val="bullet"/>
      <w:lvlText w:val="●"/>
      <w:lvlJc w:val="left"/>
      <w:pPr>
        <w:tabs>
          <w:tab w:val="num" w:pos="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48E613B"/>
    <w:multiLevelType w:val="multilevel"/>
    <w:tmpl w:val="9FDAE7B8"/>
    <w:lvl w:ilvl="0">
      <w:start w:val="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602D7445"/>
    <w:multiLevelType w:val="hybridMultilevel"/>
    <w:tmpl w:val="B284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55"/>
    <w:rsid w:val="0005742D"/>
    <w:rsid w:val="000D1731"/>
    <w:rsid w:val="000D636C"/>
    <w:rsid w:val="000E183B"/>
    <w:rsid w:val="0013638D"/>
    <w:rsid w:val="001D61E5"/>
    <w:rsid w:val="00265BBD"/>
    <w:rsid w:val="002C49B7"/>
    <w:rsid w:val="002F22EC"/>
    <w:rsid w:val="0033786C"/>
    <w:rsid w:val="0038350F"/>
    <w:rsid w:val="003C7B37"/>
    <w:rsid w:val="00474F87"/>
    <w:rsid w:val="0049722E"/>
    <w:rsid w:val="0055711E"/>
    <w:rsid w:val="005860BD"/>
    <w:rsid w:val="00656207"/>
    <w:rsid w:val="006809DB"/>
    <w:rsid w:val="006B0E5C"/>
    <w:rsid w:val="00726D24"/>
    <w:rsid w:val="00790D67"/>
    <w:rsid w:val="00796311"/>
    <w:rsid w:val="008326E7"/>
    <w:rsid w:val="009D0301"/>
    <w:rsid w:val="009D5735"/>
    <w:rsid w:val="009F0E72"/>
    <w:rsid w:val="00B26913"/>
    <w:rsid w:val="00B410C5"/>
    <w:rsid w:val="00C35500"/>
    <w:rsid w:val="00C86A1B"/>
    <w:rsid w:val="00C86C55"/>
    <w:rsid w:val="00D421D9"/>
    <w:rsid w:val="00E13DC8"/>
    <w:rsid w:val="00E15F02"/>
    <w:rsid w:val="00E33C2B"/>
    <w:rsid w:val="00E456D3"/>
    <w:rsid w:val="00E505ED"/>
    <w:rsid w:val="00E70F8A"/>
    <w:rsid w:val="00F428C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3EB52-9E55-4339-BAD5-C3BBACE2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table" w:customStyle="1" w:styleId="a1">
    <w:basedOn w:val="Tablanormal"/>
    <w:pPr>
      <w:spacing w:after="0" w:line="240" w:lineRule="auto"/>
    </w:pPr>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0D1731"/>
    <w:pPr>
      <w:spacing w:after="100"/>
    </w:pPr>
  </w:style>
  <w:style w:type="character" w:styleId="Hipervnculo">
    <w:name w:val="Hyperlink"/>
    <w:basedOn w:val="Fuentedeprrafopredeter"/>
    <w:uiPriority w:val="99"/>
    <w:unhideWhenUsed/>
    <w:rsid w:val="000D1731"/>
    <w:rPr>
      <w:color w:val="0563C1" w:themeColor="hyperlink"/>
      <w:u w:val="single"/>
    </w:rPr>
  </w:style>
  <w:style w:type="paragraph" w:styleId="Encabezado">
    <w:name w:val="header"/>
    <w:basedOn w:val="Normal"/>
    <w:link w:val="EncabezadoCar"/>
    <w:uiPriority w:val="99"/>
    <w:unhideWhenUsed/>
    <w:rsid w:val="000D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731"/>
  </w:style>
  <w:style w:type="paragraph" w:styleId="Piedepgina">
    <w:name w:val="footer"/>
    <w:basedOn w:val="Normal"/>
    <w:link w:val="PiedepginaCar"/>
    <w:uiPriority w:val="99"/>
    <w:unhideWhenUsed/>
    <w:rsid w:val="000D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Ttulo7Car">
    <w:name w:val="Título 7 Car"/>
    <w:basedOn w:val="Fuentedeprrafopredeter"/>
    <w:link w:val="Ttulo7"/>
    <w:uiPriority w:val="9"/>
    <w:rsid w:val="00E505ED"/>
    <w:rPr>
      <w:rFonts w:asciiTheme="majorHAnsi" w:eastAsiaTheme="majorEastAsia" w:hAnsiTheme="majorHAnsi" w:cstheme="majorBidi"/>
      <w:i/>
      <w:iCs/>
      <w:color w:val="1F4D78" w:themeColor="accent1" w:themeShade="7F"/>
    </w:rPr>
  </w:style>
  <w:style w:type="paragraph" w:styleId="Textodeglobo">
    <w:name w:val="Balloon Text"/>
    <w:basedOn w:val="Normal"/>
    <w:link w:val="TextodegloboCar"/>
    <w:uiPriority w:val="99"/>
    <w:semiHidden/>
    <w:unhideWhenUsed/>
    <w:rsid w:val="00E33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C2B"/>
    <w:rPr>
      <w:rFonts w:ascii="Tahoma" w:hAnsi="Tahoma" w:cs="Tahoma"/>
      <w:sz w:val="16"/>
      <w:szCs w:val="16"/>
    </w:rPr>
  </w:style>
  <w:style w:type="paragraph" w:styleId="Prrafodelista">
    <w:name w:val="List Paragraph"/>
    <w:basedOn w:val="Normal"/>
    <w:uiPriority w:val="34"/>
    <w:qFormat/>
    <w:rsid w:val="000D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ancia.org/planificacion.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portancia.org/planificacion.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mportancia.org/planificacion.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importancia.org/planificacion.php" TargetMode="External"/><Relationship Id="rId1" Type="http://schemas.openxmlformats.org/officeDocument/2006/relationships/hyperlink" Target="http://www.importancia.org/planificac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0BC80-ACD0-4D30-B017-32CC0730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1610</Words>
  <Characters>9181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alejandro garcia ruiz</dc:creator>
  <cp:lastModifiedBy>david alejandro garcia ruiz</cp:lastModifiedBy>
  <cp:revision>21</cp:revision>
  <dcterms:created xsi:type="dcterms:W3CDTF">2016-05-26T05:27:00Z</dcterms:created>
  <dcterms:modified xsi:type="dcterms:W3CDTF">2016-06-21T16:11:00Z</dcterms:modified>
</cp:coreProperties>
</file>